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858F6" w14:textId="77777777" w:rsidR="0050662F" w:rsidRPr="001B5B6D" w:rsidRDefault="0050662F" w:rsidP="000B630D">
      <w:pPr>
        <w:jc w:val="center"/>
        <w:rPr>
          <w:color w:val="000000" w:themeColor="text1"/>
        </w:rPr>
      </w:pPr>
    </w:p>
    <w:p w14:paraId="5709A431" w14:textId="77777777" w:rsidR="0050662F" w:rsidRPr="001B5B6D" w:rsidRDefault="0050662F" w:rsidP="000B630D">
      <w:pPr>
        <w:jc w:val="center"/>
        <w:rPr>
          <w:color w:val="000000" w:themeColor="text1"/>
        </w:rPr>
      </w:pPr>
    </w:p>
    <w:p w14:paraId="27ECC8F0" w14:textId="77777777" w:rsidR="0050662F" w:rsidRPr="001B5B6D" w:rsidRDefault="0050662F" w:rsidP="000B630D">
      <w:pPr>
        <w:jc w:val="center"/>
        <w:rPr>
          <w:color w:val="000000" w:themeColor="text1"/>
        </w:rPr>
      </w:pPr>
    </w:p>
    <w:p w14:paraId="41E5708F" w14:textId="77777777" w:rsidR="0050662F" w:rsidRPr="001B5B6D" w:rsidRDefault="0050662F" w:rsidP="000B630D">
      <w:pPr>
        <w:jc w:val="center"/>
        <w:rPr>
          <w:color w:val="000000" w:themeColor="text1"/>
        </w:rPr>
      </w:pPr>
    </w:p>
    <w:p w14:paraId="1A1C01D5" w14:textId="77777777" w:rsidR="0050662F" w:rsidRPr="001B5B6D" w:rsidRDefault="0050662F" w:rsidP="000B630D">
      <w:pPr>
        <w:jc w:val="center"/>
        <w:rPr>
          <w:color w:val="000000" w:themeColor="text1"/>
        </w:rPr>
      </w:pPr>
    </w:p>
    <w:p w14:paraId="3F7F00BA" w14:textId="77777777" w:rsidR="0050662F" w:rsidRPr="001B5B6D" w:rsidRDefault="0050662F" w:rsidP="000B630D">
      <w:pPr>
        <w:jc w:val="center"/>
        <w:rPr>
          <w:color w:val="000000" w:themeColor="text1"/>
        </w:rPr>
      </w:pPr>
    </w:p>
    <w:p w14:paraId="064BA9D4" w14:textId="77777777" w:rsidR="0050662F" w:rsidRPr="001B5B6D" w:rsidRDefault="0050662F" w:rsidP="000B630D">
      <w:pPr>
        <w:jc w:val="center"/>
        <w:rPr>
          <w:color w:val="000000" w:themeColor="text1"/>
        </w:rPr>
      </w:pPr>
    </w:p>
    <w:p w14:paraId="1FBEDDB8" w14:textId="77777777" w:rsidR="0050662F" w:rsidRPr="001B5B6D" w:rsidRDefault="0050662F" w:rsidP="000B630D">
      <w:pPr>
        <w:jc w:val="center"/>
        <w:rPr>
          <w:rFonts w:ascii="Times" w:hAnsi="Times"/>
          <w:color w:val="000000" w:themeColor="text1"/>
          <w:sz w:val="52"/>
        </w:rPr>
      </w:pPr>
    </w:p>
    <w:p w14:paraId="784C9C0E" w14:textId="77777777" w:rsidR="0050662F" w:rsidRPr="001B5B6D" w:rsidRDefault="0050662F" w:rsidP="000B630D">
      <w:pPr>
        <w:jc w:val="center"/>
        <w:rPr>
          <w:rFonts w:ascii="Times" w:hAnsi="Times"/>
          <w:color w:val="000000" w:themeColor="text1"/>
          <w:sz w:val="52"/>
        </w:rPr>
      </w:pPr>
    </w:p>
    <w:p w14:paraId="4E8E535F" w14:textId="7FCE8A0C" w:rsidR="0050662F" w:rsidRPr="001B5B6D" w:rsidRDefault="00F013C4" w:rsidP="000B630D">
      <w:pPr>
        <w:jc w:val="center"/>
        <w:rPr>
          <w:rFonts w:ascii="Times" w:hAnsi="Times"/>
          <w:color w:val="000000" w:themeColor="text1"/>
          <w:sz w:val="52"/>
        </w:rPr>
      </w:pPr>
      <w:r w:rsidRPr="001B5B6D">
        <w:rPr>
          <w:rFonts w:ascii="Times" w:hAnsi="Times"/>
          <w:color w:val="000000" w:themeColor="text1"/>
          <w:sz w:val="52"/>
        </w:rPr>
        <w:t>Assignment 1</w:t>
      </w:r>
    </w:p>
    <w:p w14:paraId="4A140893" w14:textId="77777777" w:rsidR="000B630D" w:rsidRPr="001B5B6D" w:rsidRDefault="000B630D" w:rsidP="000B630D">
      <w:pPr>
        <w:jc w:val="center"/>
        <w:rPr>
          <w:rFonts w:ascii="Times" w:hAnsi="Times"/>
          <w:color w:val="000000" w:themeColor="text1"/>
          <w:sz w:val="52"/>
        </w:rPr>
      </w:pPr>
    </w:p>
    <w:p w14:paraId="45214A03" w14:textId="0A14E164" w:rsidR="0050662F" w:rsidRPr="001B5B6D" w:rsidRDefault="00F013C4" w:rsidP="000B630D">
      <w:pPr>
        <w:jc w:val="center"/>
        <w:rPr>
          <w:rFonts w:ascii="Times" w:hAnsi="Times"/>
          <w:color w:val="000000" w:themeColor="text1"/>
          <w:sz w:val="52"/>
        </w:rPr>
      </w:pPr>
      <w:r w:rsidRPr="001B5B6D">
        <w:rPr>
          <w:rFonts w:ascii="Times" w:hAnsi="Times"/>
          <w:color w:val="000000" w:themeColor="text1"/>
          <w:sz w:val="52"/>
        </w:rPr>
        <w:t xml:space="preserve">Name: </w:t>
      </w:r>
      <w:r w:rsidR="004A1372" w:rsidRPr="001B5B6D">
        <w:rPr>
          <w:rFonts w:ascii="Times" w:hAnsi="Times"/>
          <w:color w:val="000000" w:themeColor="text1"/>
          <w:sz w:val="52"/>
        </w:rPr>
        <w:t>Junchen Li</w:t>
      </w:r>
    </w:p>
    <w:p w14:paraId="7F1B9907" w14:textId="5EF4898C" w:rsidR="00F013C4" w:rsidRPr="001B5B6D" w:rsidRDefault="000B630D" w:rsidP="000B630D">
      <w:pPr>
        <w:jc w:val="center"/>
        <w:rPr>
          <w:rFonts w:ascii="Times" w:hAnsi="Times"/>
          <w:color w:val="000000" w:themeColor="text1"/>
          <w:sz w:val="48"/>
        </w:rPr>
      </w:pPr>
      <w:r w:rsidRPr="001B5B6D">
        <w:rPr>
          <w:rFonts w:ascii="Times" w:hAnsi="Times"/>
          <w:color w:val="000000" w:themeColor="text1"/>
          <w:sz w:val="48"/>
        </w:rPr>
        <w:t xml:space="preserve">Student </w:t>
      </w:r>
      <w:r w:rsidR="00F013C4" w:rsidRPr="001B5B6D">
        <w:rPr>
          <w:rFonts w:ascii="Times" w:hAnsi="Times"/>
          <w:color w:val="000000" w:themeColor="text1"/>
          <w:sz w:val="48"/>
        </w:rPr>
        <w:t xml:space="preserve">ID: </w:t>
      </w:r>
      <w:r w:rsidRPr="001B5B6D">
        <w:rPr>
          <w:rFonts w:ascii="Times" w:hAnsi="Times"/>
          <w:color w:val="000000" w:themeColor="text1"/>
          <w:sz w:val="48"/>
        </w:rPr>
        <w:t>301385486</w:t>
      </w:r>
    </w:p>
    <w:p w14:paraId="29214183" w14:textId="77777777" w:rsidR="0050662F" w:rsidRPr="001B5B6D" w:rsidRDefault="0050662F" w:rsidP="00F53FFD">
      <w:pPr>
        <w:rPr>
          <w:rFonts w:ascii="Times" w:hAnsi="Times"/>
          <w:color w:val="000000" w:themeColor="text1"/>
          <w:sz w:val="52"/>
        </w:rPr>
      </w:pPr>
    </w:p>
    <w:p w14:paraId="7BDB120E" w14:textId="77777777" w:rsidR="0050662F" w:rsidRPr="001B5B6D" w:rsidRDefault="0050662F" w:rsidP="00F53FFD">
      <w:pPr>
        <w:rPr>
          <w:rFonts w:ascii="Times" w:hAnsi="Times"/>
          <w:color w:val="000000" w:themeColor="text1"/>
          <w:sz w:val="52"/>
        </w:rPr>
      </w:pPr>
    </w:p>
    <w:p w14:paraId="1E50B0A1" w14:textId="77777777" w:rsidR="0050662F" w:rsidRPr="001B5B6D" w:rsidRDefault="0050662F" w:rsidP="00F53FFD">
      <w:pPr>
        <w:rPr>
          <w:color w:val="000000" w:themeColor="text1"/>
        </w:rPr>
      </w:pPr>
    </w:p>
    <w:p w14:paraId="1894C89D" w14:textId="77777777" w:rsidR="0050662F" w:rsidRPr="001B5B6D" w:rsidRDefault="0050662F" w:rsidP="00F53FFD">
      <w:pPr>
        <w:rPr>
          <w:color w:val="000000" w:themeColor="text1"/>
        </w:rPr>
      </w:pPr>
    </w:p>
    <w:p w14:paraId="1EE0E463" w14:textId="77777777" w:rsidR="0050662F" w:rsidRPr="001B5B6D" w:rsidRDefault="0050662F" w:rsidP="00F53FFD">
      <w:pPr>
        <w:rPr>
          <w:color w:val="000000" w:themeColor="text1"/>
        </w:rPr>
      </w:pPr>
    </w:p>
    <w:p w14:paraId="34A66A08" w14:textId="77777777" w:rsidR="0050662F" w:rsidRPr="001B5B6D" w:rsidRDefault="0050662F" w:rsidP="00F53FFD">
      <w:pPr>
        <w:rPr>
          <w:color w:val="000000" w:themeColor="text1"/>
        </w:rPr>
      </w:pPr>
    </w:p>
    <w:p w14:paraId="6F3E73FE" w14:textId="77777777" w:rsidR="0050662F" w:rsidRPr="001B5B6D" w:rsidRDefault="0050662F" w:rsidP="00F53FFD">
      <w:pPr>
        <w:rPr>
          <w:color w:val="000000" w:themeColor="text1"/>
        </w:rPr>
      </w:pPr>
    </w:p>
    <w:p w14:paraId="49F4D53A" w14:textId="77777777" w:rsidR="0050662F" w:rsidRPr="001B5B6D" w:rsidRDefault="0050662F" w:rsidP="00F53FFD">
      <w:pPr>
        <w:rPr>
          <w:color w:val="000000" w:themeColor="text1"/>
        </w:rPr>
      </w:pPr>
    </w:p>
    <w:p w14:paraId="50A4F8F2" w14:textId="77777777" w:rsidR="0050662F" w:rsidRPr="001B5B6D" w:rsidRDefault="0050662F" w:rsidP="00F53FFD">
      <w:pPr>
        <w:rPr>
          <w:color w:val="000000" w:themeColor="text1"/>
        </w:rPr>
      </w:pPr>
    </w:p>
    <w:p w14:paraId="63EF44D0" w14:textId="77777777" w:rsidR="0050662F" w:rsidRPr="001B5B6D" w:rsidRDefault="0050662F" w:rsidP="00F53FFD">
      <w:pPr>
        <w:rPr>
          <w:color w:val="000000" w:themeColor="text1"/>
        </w:rPr>
      </w:pPr>
    </w:p>
    <w:p w14:paraId="6D2FC4CA" w14:textId="77777777" w:rsidR="0050662F" w:rsidRPr="001B5B6D" w:rsidRDefault="0050662F" w:rsidP="00F53FFD">
      <w:pPr>
        <w:rPr>
          <w:color w:val="000000" w:themeColor="text1"/>
        </w:rPr>
      </w:pPr>
    </w:p>
    <w:p w14:paraId="664D9726" w14:textId="77777777" w:rsidR="000B630D" w:rsidRPr="001B5B6D" w:rsidRDefault="000B630D" w:rsidP="00F53FFD">
      <w:pPr>
        <w:rPr>
          <w:color w:val="000000" w:themeColor="text1"/>
        </w:rPr>
      </w:pPr>
    </w:p>
    <w:p w14:paraId="7A6A9FE8" w14:textId="77777777" w:rsidR="004A1372" w:rsidRPr="001B5B6D" w:rsidRDefault="004A1372" w:rsidP="004A137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lastRenderedPageBreak/>
        <w:t xml:space="preserve">Convert each of the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unsigned </w:t>
      </w:r>
      <w:r w:rsidRPr="001B5B6D">
        <w:rPr>
          <w:rFonts w:ascii="Times" w:hAnsi="Times" w:cs="Times"/>
          <w:color w:val="000000" w:themeColor="text1"/>
          <w:kern w:val="0"/>
        </w:rPr>
        <w:t xml:space="preserve">decimal values below into its corresponding binary value (w = 8), then convert the binary value into its corresponding hexadecimal value. </w:t>
      </w:r>
    </w:p>
    <w:p w14:paraId="67857C18" w14:textId="351A1B6A" w:rsidR="004A1372" w:rsidRPr="001B5B6D" w:rsidRDefault="004A1372" w:rsidP="004A1372">
      <w:pPr>
        <w:widowControl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>157</w:t>
      </w:r>
      <w:r w:rsidRPr="001B5B6D">
        <w:rPr>
          <w:rFonts w:ascii="Times" w:hAnsi="Times" w:cs="Times"/>
          <w:color w:val="000000" w:themeColor="text1"/>
          <w:kern w:val="0"/>
          <w:sz w:val="32"/>
          <w:vertAlign w:val="subscript"/>
        </w:rPr>
        <w:t>10</w:t>
      </w:r>
    </w:p>
    <w:p w14:paraId="06F68574" w14:textId="77777777" w:rsidR="004A1372" w:rsidRPr="001B5B6D" w:rsidRDefault="004A1372" w:rsidP="004A1372">
      <w:pPr>
        <w:widowControl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>248</w:t>
      </w:r>
      <w:r w:rsidRPr="001B5B6D">
        <w:rPr>
          <w:rFonts w:ascii="Times" w:hAnsi="Times" w:cs="Times"/>
          <w:color w:val="000000" w:themeColor="text1"/>
          <w:kern w:val="0"/>
          <w:position w:val="-3"/>
          <w:sz w:val="20"/>
        </w:rPr>
        <w:t>10</w:t>
      </w:r>
      <w:r w:rsidRPr="001B5B6D">
        <w:rPr>
          <w:rFonts w:ascii="Times" w:hAnsi="Times" w:cs="Times"/>
          <w:color w:val="000000" w:themeColor="text1"/>
          <w:kern w:val="0"/>
          <w:position w:val="-3"/>
        </w:rPr>
        <w:t xml:space="preserve"> </w:t>
      </w:r>
      <w:r w:rsidRPr="001B5B6D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3A6A79B9" w14:textId="77777777" w:rsidR="004A1372" w:rsidRPr="001B5B6D" w:rsidRDefault="004A1372" w:rsidP="004A137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Convert each of the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signed </w:t>
      </w:r>
      <w:r w:rsidRPr="001B5B6D">
        <w:rPr>
          <w:rFonts w:ascii="Times" w:hAnsi="Times" w:cs="Times"/>
          <w:color w:val="000000" w:themeColor="text1"/>
          <w:kern w:val="0"/>
        </w:rPr>
        <w:t xml:space="preserve">decimal values below into its corresponding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two’s complement </w:t>
      </w:r>
      <w:r w:rsidRPr="001B5B6D">
        <w:rPr>
          <w:rFonts w:ascii="Times" w:hAnsi="Times" w:cs="Times"/>
          <w:color w:val="000000" w:themeColor="text1"/>
          <w:kern w:val="0"/>
        </w:rPr>
        <w:t xml:space="preserve">binary value (w = 8), then convert the binary value into its corresponding hexadecimal value. </w:t>
      </w:r>
      <w:r w:rsidRPr="001B5B6D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459A7C70" w14:textId="77777777" w:rsidR="004A1372" w:rsidRPr="001B5B6D" w:rsidRDefault="004A1372" w:rsidP="004A137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 w:themeColor="text1"/>
          <w:kern w:val="0"/>
          <w:position w:val="-3"/>
          <w:sz w:val="20"/>
          <w:szCs w:val="20"/>
        </w:rPr>
      </w:pPr>
      <w:r w:rsidRPr="001B5B6D">
        <w:rPr>
          <w:rFonts w:ascii="Times" w:hAnsi="Times" w:cs="Times"/>
          <w:color w:val="000000" w:themeColor="text1"/>
          <w:kern w:val="0"/>
        </w:rPr>
        <w:t>I. 123</w:t>
      </w:r>
      <w:r w:rsidRPr="001B5B6D">
        <w:rPr>
          <w:rFonts w:ascii="Times" w:hAnsi="Times" w:cs="Times"/>
          <w:color w:val="000000" w:themeColor="text1"/>
          <w:kern w:val="0"/>
          <w:position w:val="-3"/>
          <w:sz w:val="20"/>
          <w:szCs w:val="20"/>
        </w:rPr>
        <w:t>10</w:t>
      </w:r>
    </w:p>
    <w:p w14:paraId="21CC8C18" w14:textId="10B75A84" w:rsidR="004A1372" w:rsidRPr="001B5B6D" w:rsidRDefault="004A1372" w:rsidP="004A137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III.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>-</w:t>
      </w:r>
      <w:r w:rsidRPr="001B5B6D">
        <w:rPr>
          <w:rFonts w:ascii="Times" w:hAnsi="Times" w:cs="Times"/>
          <w:color w:val="000000" w:themeColor="text1"/>
          <w:kern w:val="0"/>
        </w:rPr>
        <w:t>74</w:t>
      </w:r>
      <w:r w:rsidRPr="001B5B6D">
        <w:rPr>
          <w:rFonts w:ascii="Times" w:hAnsi="Times" w:cs="Times"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color w:val="000000" w:themeColor="text1"/>
          <w:kern w:val="0"/>
          <w:position w:val="-3"/>
        </w:rPr>
        <w:t xml:space="preserve"> </w:t>
      </w:r>
    </w:p>
    <w:p w14:paraId="3F273F0C" w14:textId="77777777" w:rsidR="004A1372" w:rsidRPr="001B5B6D" w:rsidRDefault="004A1372" w:rsidP="004A137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c. Interpret each of the binary values below first as an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unsigned </w:t>
      </w:r>
      <w:r w:rsidRPr="001B5B6D">
        <w:rPr>
          <w:rFonts w:ascii="Times" w:hAnsi="Times" w:cs="Times"/>
          <w:color w:val="000000" w:themeColor="text1"/>
          <w:kern w:val="0"/>
        </w:rPr>
        <w:t xml:space="preserve">decimal value, then as a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signed </w:t>
      </w:r>
      <w:r w:rsidRPr="001B5B6D">
        <w:rPr>
          <w:rFonts w:ascii="Times" w:hAnsi="Times" w:cs="Times"/>
          <w:color w:val="000000" w:themeColor="text1"/>
          <w:kern w:val="0"/>
        </w:rPr>
        <w:t xml:space="preserve">decimal value (using the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two’s complement </w:t>
      </w:r>
      <w:r w:rsidRPr="001B5B6D">
        <w:rPr>
          <w:rFonts w:ascii="Times" w:hAnsi="Times" w:cs="Times"/>
          <w:color w:val="000000" w:themeColor="text1"/>
          <w:kern w:val="0"/>
        </w:rPr>
        <w:t xml:space="preserve">encoding scheme). </w:t>
      </w:r>
    </w:p>
    <w:p w14:paraId="5FAA9064" w14:textId="77777777" w:rsidR="004A1372" w:rsidRPr="001B5B6D" w:rsidRDefault="004A1372" w:rsidP="004A1372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>11101001</w:t>
      </w:r>
      <w:r w:rsidRPr="001B5B6D">
        <w:rPr>
          <w:rFonts w:ascii="Times" w:hAnsi="Times" w:cs="Times"/>
          <w:color w:val="000000" w:themeColor="text1"/>
          <w:kern w:val="0"/>
          <w:position w:val="-3"/>
          <w:sz w:val="20"/>
          <w:szCs w:val="20"/>
        </w:rPr>
        <w:t>2</w:t>
      </w:r>
      <w:r w:rsidRPr="001B5B6D">
        <w:rPr>
          <w:rFonts w:ascii="Times" w:hAnsi="Times" w:cs="Times"/>
          <w:color w:val="000000" w:themeColor="text1"/>
          <w:kern w:val="0"/>
          <w:position w:val="-3"/>
        </w:rPr>
        <w:t xml:space="preserve"> </w:t>
      </w:r>
      <w:r w:rsidRPr="001B5B6D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2D722EC9" w14:textId="77777777" w:rsidR="004A1372" w:rsidRPr="001B5B6D" w:rsidRDefault="004A1372" w:rsidP="004A1372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>10010110</w:t>
      </w:r>
      <w:r w:rsidRPr="001B5B6D">
        <w:rPr>
          <w:rFonts w:ascii="Times" w:hAnsi="Times" w:cs="Times"/>
          <w:color w:val="000000" w:themeColor="text1"/>
          <w:kern w:val="0"/>
          <w:position w:val="-3"/>
          <w:sz w:val="20"/>
          <w:szCs w:val="20"/>
        </w:rPr>
        <w:t>2</w:t>
      </w:r>
      <w:r w:rsidRPr="001B5B6D">
        <w:rPr>
          <w:rFonts w:ascii="Times" w:hAnsi="Times" w:cs="Times"/>
          <w:color w:val="000000" w:themeColor="text1"/>
          <w:kern w:val="0"/>
          <w:position w:val="-3"/>
        </w:rPr>
        <w:t xml:space="preserve"> </w:t>
      </w:r>
      <w:r w:rsidRPr="001B5B6D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1079A26C" w14:textId="77777777" w:rsidR="004A1372" w:rsidRPr="001B5B6D" w:rsidRDefault="004A1372" w:rsidP="004A137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CMPT 295 – Spring 2020 </w:t>
      </w:r>
    </w:p>
    <w:p w14:paraId="0501843E" w14:textId="77777777" w:rsidR="004A1372" w:rsidRPr="001B5B6D" w:rsidRDefault="004A1372" w:rsidP="004A1372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Convert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>247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  <w:sz w:val="20"/>
          <w:szCs w:val="20"/>
        </w:rPr>
        <w:t>1</w:t>
      </w:r>
      <w:r w:rsidRPr="001B5B6D">
        <w:rPr>
          <w:rFonts w:ascii="Times" w:hAnsi="Times" w:cs="Times"/>
          <w:color w:val="000000" w:themeColor="text1"/>
          <w:kern w:val="0"/>
          <w:position w:val="-3"/>
          <w:sz w:val="20"/>
          <w:szCs w:val="20"/>
        </w:rPr>
        <w:t>0</w:t>
      </w:r>
      <w:r w:rsidRPr="001B5B6D">
        <w:rPr>
          <w:rFonts w:ascii="Times" w:hAnsi="Times" w:cs="Times"/>
          <w:color w:val="000000" w:themeColor="text1"/>
          <w:kern w:val="0"/>
          <w:position w:val="-3"/>
        </w:rPr>
        <w:t xml:space="preserve"> </w:t>
      </w:r>
      <w:r w:rsidRPr="001B5B6D">
        <w:rPr>
          <w:rFonts w:ascii="Times" w:hAnsi="Times" w:cs="Times"/>
          <w:color w:val="000000" w:themeColor="text1"/>
          <w:kern w:val="0"/>
        </w:rPr>
        <w:t xml:space="preserve">into a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signed </w:t>
      </w:r>
      <w:r w:rsidRPr="001B5B6D">
        <w:rPr>
          <w:rFonts w:ascii="Times" w:hAnsi="Times" w:cs="Times"/>
          <w:color w:val="000000" w:themeColor="text1"/>
          <w:kern w:val="0"/>
        </w:rPr>
        <w:t xml:space="preserve">value directly, without converting it first to its corresponding binary value (w = 8). </w:t>
      </w:r>
      <w:r w:rsidRPr="001B5B6D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263AED0E" w14:textId="77777777" w:rsidR="004A1372" w:rsidRPr="001B5B6D" w:rsidRDefault="004A1372" w:rsidP="004A1372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Convert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>-152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Times" w:hAnsi="Times" w:cs="Times"/>
          <w:color w:val="000000" w:themeColor="text1"/>
          <w:kern w:val="0"/>
        </w:rPr>
        <w:t xml:space="preserve">into a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unsigned </w:t>
      </w:r>
      <w:r w:rsidRPr="001B5B6D">
        <w:rPr>
          <w:rFonts w:ascii="Times" w:hAnsi="Times" w:cs="Times"/>
          <w:color w:val="000000" w:themeColor="text1"/>
          <w:kern w:val="0"/>
        </w:rPr>
        <w:t xml:space="preserve">value directly, without converting it first to a binary number (w = 8). </w:t>
      </w:r>
      <w:r w:rsidRPr="001B5B6D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3DA50435" w14:textId="54EEA702" w:rsidR="004A1372" w:rsidRPr="001B5B6D" w:rsidRDefault="004A1372" w:rsidP="004A137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2. [6 marks] Unsigned and signed arithmetic operations and overflow </w:t>
      </w:r>
    </w:p>
    <w:p w14:paraId="7E9F4216" w14:textId="77777777" w:rsidR="004A1372" w:rsidRPr="001B5B6D" w:rsidRDefault="004A1372" w:rsidP="004A137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For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a. </w:t>
      </w:r>
      <w:r w:rsidRPr="001B5B6D">
        <w:rPr>
          <w:rFonts w:ascii="Times" w:hAnsi="Times" w:cs="Times"/>
          <w:color w:val="000000" w:themeColor="text1"/>
          <w:kern w:val="0"/>
        </w:rPr>
        <w:t>below, convert each of the operands (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unsigned </w:t>
      </w:r>
      <w:r w:rsidRPr="001B5B6D">
        <w:rPr>
          <w:rFonts w:ascii="Times" w:hAnsi="Times" w:cs="Times"/>
          <w:color w:val="000000" w:themeColor="text1"/>
          <w:kern w:val="0"/>
        </w:rPr>
        <w:t xml:space="preserve">decimal values) into its corresponding binary value (w = 8). </w:t>
      </w:r>
    </w:p>
    <w:p w14:paraId="3EB74838" w14:textId="77777777" w:rsidR="004A1372" w:rsidRPr="001B5B6D" w:rsidRDefault="004A1372" w:rsidP="004A137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For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b. </w:t>
      </w:r>
      <w:r w:rsidRPr="001B5B6D">
        <w:rPr>
          <w:rFonts w:ascii="Times" w:hAnsi="Times" w:cs="Times"/>
          <w:color w:val="000000" w:themeColor="text1"/>
          <w:kern w:val="0"/>
        </w:rPr>
        <w:t>below, convert each of the operands (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signed </w:t>
      </w:r>
      <w:r w:rsidRPr="001B5B6D">
        <w:rPr>
          <w:rFonts w:ascii="Times" w:hAnsi="Times" w:cs="Times"/>
          <w:color w:val="000000" w:themeColor="text1"/>
          <w:kern w:val="0"/>
        </w:rPr>
        <w:t xml:space="preserve">decimal values) into its corresponding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two’s complement </w:t>
      </w:r>
      <w:r w:rsidRPr="001B5B6D">
        <w:rPr>
          <w:rFonts w:ascii="Times" w:hAnsi="Times" w:cs="Times"/>
          <w:color w:val="000000" w:themeColor="text1"/>
          <w:kern w:val="0"/>
        </w:rPr>
        <w:t xml:space="preserve">binary value (w = 8). </w:t>
      </w:r>
    </w:p>
    <w:p w14:paraId="185A5A7F" w14:textId="77777777" w:rsidR="004A1372" w:rsidRPr="001B5B6D" w:rsidRDefault="004A1372" w:rsidP="004A137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For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a. </w:t>
      </w:r>
      <w:r w:rsidRPr="001B5B6D">
        <w:rPr>
          <w:rFonts w:ascii="Times" w:hAnsi="Times" w:cs="Times"/>
          <w:color w:val="000000" w:themeColor="text1"/>
          <w:kern w:val="0"/>
        </w:rPr>
        <w:t xml:space="preserve">and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b. </w:t>
      </w:r>
      <w:r w:rsidRPr="001B5B6D">
        <w:rPr>
          <w:rFonts w:ascii="Times" w:hAnsi="Times" w:cs="Times"/>
          <w:color w:val="000000" w:themeColor="text1"/>
          <w:kern w:val="0"/>
        </w:rPr>
        <w:t xml:space="preserve">below, perform both the decimal addition and the binary addition and indicate the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true sum </w:t>
      </w:r>
      <w:r w:rsidRPr="001B5B6D">
        <w:rPr>
          <w:rFonts w:ascii="Times" w:hAnsi="Times" w:cs="Times"/>
          <w:color w:val="000000" w:themeColor="text1"/>
          <w:kern w:val="0"/>
        </w:rPr>
        <w:t xml:space="preserve">and the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actual sum </w:t>
      </w:r>
      <w:r w:rsidRPr="001B5B6D">
        <w:rPr>
          <w:rFonts w:ascii="Times" w:hAnsi="Times" w:cs="Times"/>
          <w:color w:val="000000" w:themeColor="text1"/>
          <w:kern w:val="0"/>
        </w:rPr>
        <w:t xml:space="preserve">and whether they are the same or different. </w:t>
      </w:r>
    </w:p>
    <w:p w14:paraId="5D4E7EEB" w14:textId="77777777" w:rsidR="004A1372" w:rsidRPr="001B5B6D" w:rsidRDefault="004A1372" w:rsidP="004A137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For the binary addition, clearly label all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carry in bits </w:t>
      </w:r>
      <w:r w:rsidRPr="001B5B6D">
        <w:rPr>
          <w:rFonts w:ascii="Times" w:hAnsi="Times" w:cs="Times"/>
          <w:color w:val="000000" w:themeColor="text1"/>
          <w:kern w:val="0"/>
        </w:rPr>
        <w:t xml:space="preserve">(by using the label “carry in”) and the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carry out bit </w:t>
      </w:r>
      <w:r w:rsidRPr="001B5B6D">
        <w:rPr>
          <w:rFonts w:ascii="Times" w:hAnsi="Times" w:cs="Times"/>
          <w:color w:val="000000" w:themeColor="text1"/>
          <w:kern w:val="0"/>
        </w:rPr>
        <w:t xml:space="preserve">(by using the label “carry out”). </w:t>
      </w:r>
    </w:p>
    <w:p w14:paraId="2767F3D6" w14:textId="77777777" w:rsidR="004A1372" w:rsidRPr="001B5B6D" w:rsidRDefault="004A1372" w:rsidP="004A137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Finally, indicate whether or not an overflow occurred (for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signed </w:t>
      </w:r>
      <w:r w:rsidRPr="001B5B6D">
        <w:rPr>
          <w:rFonts w:ascii="Times" w:hAnsi="Times" w:cs="Times"/>
          <w:color w:val="000000" w:themeColor="text1"/>
          <w:kern w:val="0"/>
        </w:rPr>
        <w:t xml:space="preserve">values, specify whether the overflow is positive or negative). If an overflow occurred, explain how addition overflow can be detected ... </w:t>
      </w:r>
    </w:p>
    <w:p w14:paraId="5A0212E3" w14:textId="77777777" w:rsidR="004A1372" w:rsidRPr="001B5B6D" w:rsidRDefault="004A1372" w:rsidP="004A1372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at the bit level, and </w:t>
      </w:r>
      <w:r w:rsidRPr="001B5B6D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1C9B6682" w14:textId="77777777" w:rsidR="004A1372" w:rsidRPr="001B5B6D" w:rsidRDefault="004A1372" w:rsidP="004A1372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 w:themeColor="text1"/>
          <w:kern w:val="0"/>
        </w:rPr>
      </w:pPr>
      <w:r w:rsidRPr="001B5B6D">
        <w:rPr>
          <w:rFonts w:ascii="Times" w:hAnsi="Times" w:cs="Times"/>
          <w:color w:val="000000" w:themeColor="text1"/>
          <w:kern w:val="0"/>
        </w:rPr>
        <w:t xml:space="preserve">using the decimal operands. </w:t>
      </w:r>
      <w:r w:rsidRPr="001B5B6D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10B84D1D" w14:textId="77777777" w:rsidR="004A1372" w:rsidRPr="001B5B6D" w:rsidRDefault="004A1372" w:rsidP="004A1372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b/>
          <w:bCs/>
          <w:color w:val="000000" w:themeColor="text1"/>
          <w:kern w:val="0"/>
        </w:rPr>
      </w:pP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Unsigned addition: </w:t>
      </w:r>
    </w:p>
    <w:p w14:paraId="09731ABE" w14:textId="77777777" w:rsidR="004A1372" w:rsidRPr="001B5B6D" w:rsidRDefault="004A1372" w:rsidP="004A1372">
      <w:pPr>
        <w:widowControl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b/>
          <w:bCs/>
          <w:color w:val="000000" w:themeColor="text1"/>
          <w:kern w:val="0"/>
        </w:rPr>
      </w:pPr>
      <w:r w:rsidRPr="001B5B6D">
        <w:rPr>
          <w:rFonts w:ascii="Times" w:hAnsi="Times" w:cs="Times"/>
          <w:b/>
          <w:bCs/>
          <w:color w:val="000000" w:themeColor="text1"/>
          <w:kern w:val="0"/>
        </w:rPr>
        <w:t>74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>+ 63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MS Mincho" w:eastAsia="MS Mincho" w:hAnsi="MS Mincho" w:cs="MS Mincho"/>
          <w:b/>
          <w:bCs/>
          <w:color w:val="000000" w:themeColor="text1"/>
          <w:kern w:val="0"/>
        </w:rPr>
        <w:t> </w:t>
      </w:r>
    </w:p>
    <w:p w14:paraId="1FD5B042" w14:textId="77777777" w:rsidR="004A1372" w:rsidRPr="001B5B6D" w:rsidRDefault="004A1372" w:rsidP="004A1372">
      <w:pPr>
        <w:widowControl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b/>
          <w:bCs/>
          <w:color w:val="000000" w:themeColor="text1"/>
          <w:kern w:val="0"/>
        </w:rPr>
      </w:pPr>
      <w:r w:rsidRPr="001B5B6D">
        <w:rPr>
          <w:rFonts w:ascii="Times" w:hAnsi="Times" w:cs="Times"/>
          <w:b/>
          <w:bCs/>
          <w:color w:val="000000" w:themeColor="text1"/>
          <w:kern w:val="0"/>
        </w:rPr>
        <w:t>123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>+ 157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MS Mincho" w:eastAsia="MS Mincho" w:hAnsi="MS Mincho" w:cs="MS Mincho"/>
          <w:b/>
          <w:bCs/>
          <w:color w:val="000000" w:themeColor="text1"/>
          <w:kern w:val="0"/>
        </w:rPr>
        <w:t> </w:t>
      </w:r>
    </w:p>
    <w:p w14:paraId="63D7A785" w14:textId="6289DDA1" w:rsidR="004A1372" w:rsidRPr="001B5B6D" w:rsidRDefault="004A1372" w:rsidP="004A1372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b/>
          <w:bCs/>
          <w:color w:val="000000" w:themeColor="text1"/>
          <w:kern w:val="0"/>
        </w:rPr>
      </w:pPr>
      <w:r w:rsidRPr="001B5B6D">
        <w:rPr>
          <w:rFonts w:ascii="Times" w:hAnsi="Times" w:cs="Times"/>
          <w:b/>
          <w:bCs/>
          <w:color w:val="000000" w:themeColor="text1"/>
          <w:kern w:val="0"/>
        </w:rPr>
        <w:t xml:space="preserve"> Signed (two’s complement) addition: </w:t>
      </w:r>
    </w:p>
    <w:p w14:paraId="63428776" w14:textId="77777777" w:rsidR="004A1372" w:rsidRPr="001B5B6D" w:rsidRDefault="004A1372" w:rsidP="004A1372">
      <w:pPr>
        <w:widowControl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b/>
          <w:bCs/>
          <w:color w:val="000000" w:themeColor="text1"/>
          <w:kern w:val="0"/>
        </w:rPr>
      </w:pPr>
      <w:r w:rsidRPr="001B5B6D">
        <w:rPr>
          <w:rFonts w:ascii="Times" w:hAnsi="Times" w:cs="Times"/>
          <w:b/>
          <w:bCs/>
          <w:color w:val="000000" w:themeColor="text1"/>
          <w:kern w:val="0"/>
        </w:rPr>
        <w:t>28</w:t>
      </w:r>
      <w:r w:rsidRPr="001B5B6D">
        <w:rPr>
          <w:rFonts w:ascii="Times" w:hAnsi="Times" w:cs="Times"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>+ -74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MS Mincho" w:eastAsia="MS Mincho" w:hAnsi="MS Mincho" w:cs="MS Mincho"/>
          <w:b/>
          <w:bCs/>
          <w:color w:val="000000" w:themeColor="text1"/>
          <w:kern w:val="0"/>
        </w:rPr>
        <w:t> </w:t>
      </w:r>
    </w:p>
    <w:p w14:paraId="0A539429" w14:textId="77777777" w:rsidR="004A1372" w:rsidRPr="001B5B6D" w:rsidRDefault="004A1372" w:rsidP="004A1372">
      <w:pPr>
        <w:widowControl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440" w:lineRule="atLeast"/>
        <w:ind w:hanging="1440"/>
        <w:jc w:val="left"/>
        <w:rPr>
          <w:rFonts w:ascii="Times" w:hAnsi="Times" w:cs="Times"/>
          <w:b/>
          <w:bCs/>
          <w:color w:val="000000" w:themeColor="text1"/>
          <w:kern w:val="0"/>
        </w:rPr>
      </w:pPr>
      <w:r w:rsidRPr="001B5B6D">
        <w:rPr>
          <w:rFonts w:ascii="Times" w:hAnsi="Times" w:cs="Times"/>
          <w:b/>
          <w:bCs/>
          <w:color w:val="000000" w:themeColor="text1"/>
          <w:kern w:val="0"/>
        </w:rPr>
        <w:t>-117</w:t>
      </w:r>
      <w:r w:rsidRPr="001B5B6D">
        <w:rPr>
          <w:rFonts w:ascii="Times" w:hAnsi="Times" w:cs="Times"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>+ 126</w:t>
      </w:r>
      <w:r w:rsidRPr="001B5B6D">
        <w:rPr>
          <w:rFonts w:ascii="Times" w:hAnsi="Times" w:cs="Times"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MS Mincho" w:eastAsia="MS Mincho" w:hAnsi="MS Mincho" w:cs="MS Mincho"/>
          <w:b/>
          <w:bCs/>
          <w:color w:val="000000" w:themeColor="text1"/>
          <w:kern w:val="0"/>
        </w:rPr>
        <w:t> </w:t>
      </w:r>
    </w:p>
    <w:p w14:paraId="436797A6" w14:textId="77777777" w:rsidR="004A1372" w:rsidRPr="001B5B6D" w:rsidRDefault="004A1372" w:rsidP="004A1372">
      <w:pPr>
        <w:widowControl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b/>
          <w:bCs/>
          <w:color w:val="000000" w:themeColor="text1"/>
          <w:kern w:val="0"/>
        </w:rPr>
      </w:pPr>
      <w:r w:rsidRPr="001B5B6D">
        <w:rPr>
          <w:rFonts w:ascii="Times" w:hAnsi="Times" w:cs="Times"/>
          <w:b/>
          <w:bCs/>
          <w:color w:val="000000" w:themeColor="text1"/>
          <w:kern w:val="0"/>
        </w:rPr>
        <w:t>74</w:t>
      </w:r>
      <w:r w:rsidRPr="001B5B6D">
        <w:rPr>
          <w:rFonts w:ascii="Times" w:hAnsi="Times" w:cs="Times"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>+ 63</w:t>
      </w:r>
      <w:r w:rsidRPr="001B5B6D">
        <w:rPr>
          <w:rFonts w:ascii="Times" w:hAnsi="Times" w:cs="Times"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MS Mincho" w:eastAsia="MS Mincho" w:hAnsi="MS Mincho" w:cs="MS Mincho"/>
          <w:b/>
          <w:bCs/>
          <w:color w:val="000000" w:themeColor="text1"/>
          <w:kern w:val="0"/>
        </w:rPr>
        <w:t> </w:t>
      </w:r>
    </w:p>
    <w:p w14:paraId="7831A254" w14:textId="77777777" w:rsidR="004A1372" w:rsidRPr="001B5B6D" w:rsidRDefault="004A1372" w:rsidP="004A1372">
      <w:pPr>
        <w:widowControl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440" w:lineRule="atLeast"/>
        <w:ind w:hanging="1440"/>
        <w:jc w:val="left"/>
        <w:rPr>
          <w:rFonts w:ascii="Times" w:hAnsi="Times" w:cs="Times"/>
          <w:b/>
          <w:bCs/>
          <w:color w:val="000000" w:themeColor="text1"/>
          <w:kern w:val="0"/>
        </w:rPr>
      </w:pPr>
      <w:r w:rsidRPr="001B5B6D">
        <w:rPr>
          <w:rFonts w:ascii="Times" w:hAnsi="Times" w:cs="Times"/>
          <w:b/>
          <w:bCs/>
          <w:color w:val="000000" w:themeColor="text1"/>
          <w:kern w:val="0"/>
        </w:rPr>
        <w:t>-119</w:t>
      </w:r>
      <w:r w:rsidRPr="001B5B6D">
        <w:rPr>
          <w:rFonts w:ascii="Times" w:hAnsi="Times" w:cs="Times"/>
          <w:bCs/>
          <w:color w:val="000000" w:themeColor="text1"/>
          <w:kern w:val="0"/>
          <w:position w:val="-3"/>
          <w:sz w:val="20"/>
          <w:szCs w:val="20"/>
        </w:rPr>
        <w:t xml:space="preserve">10 </w:t>
      </w:r>
      <w:r w:rsidRPr="001B5B6D">
        <w:rPr>
          <w:rFonts w:ascii="Times" w:hAnsi="Times" w:cs="Times"/>
          <w:b/>
          <w:bCs/>
          <w:color w:val="000000" w:themeColor="text1"/>
          <w:kern w:val="0"/>
        </w:rPr>
        <w:t>+ -105</w:t>
      </w:r>
      <w:r w:rsidRPr="001B5B6D">
        <w:rPr>
          <w:rFonts w:ascii="Times" w:hAnsi="Times" w:cs="Times"/>
          <w:bCs/>
          <w:color w:val="000000" w:themeColor="text1"/>
          <w:kern w:val="0"/>
          <w:position w:val="-3"/>
          <w:sz w:val="20"/>
          <w:szCs w:val="20"/>
        </w:rPr>
        <w:t>10</w:t>
      </w:r>
      <w:r w:rsidRPr="001B5B6D">
        <w:rPr>
          <w:rFonts w:ascii="Times" w:hAnsi="Times" w:cs="Times"/>
          <w:b/>
          <w:bCs/>
          <w:color w:val="000000" w:themeColor="text1"/>
          <w:kern w:val="0"/>
          <w:position w:val="-3"/>
        </w:rPr>
        <w:t xml:space="preserve"> </w:t>
      </w:r>
      <w:r w:rsidRPr="001B5B6D">
        <w:rPr>
          <w:rFonts w:ascii="MS Mincho" w:eastAsia="MS Mincho" w:hAnsi="MS Mincho" w:cs="MS Mincho"/>
          <w:b/>
          <w:bCs/>
          <w:color w:val="000000" w:themeColor="text1"/>
          <w:kern w:val="0"/>
        </w:rPr>
        <w:t> </w:t>
      </w:r>
    </w:p>
    <w:p w14:paraId="73FBEC5A" w14:textId="77777777" w:rsidR="002B5508" w:rsidRPr="001B5B6D" w:rsidRDefault="002B5508" w:rsidP="00F53FFD">
      <w:pPr>
        <w:rPr>
          <w:color w:val="000000" w:themeColor="text1"/>
        </w:rPr>
      </w:pPr>
    </w:p>
    <w:p w14:paraId="22A73048" w14:textId="77777777" w:rsidR="002B5508" w:rsidRPr="001B5B6D" w:rsidRDefault="002B5508" w:rsidP="00F53FFD">
      <w:pPr>
        <w:rPr>
          <w:color w:val="000000" w:themeColor="text1"/>
        </w:rPr>
      </w:pPr>
    </w:p>
    <w:p w14:paraId="02F4101A" w14:textId="77777777" w:rsidR="002B5508" w:rsidRPr="001B5B6D" w:rsidRDefault="002B5508" w:rsidP="00F53FFD">
      <w:pPr>
        <w:rPr>
          <w:color w:val="000000" w:themeColor="text1"/>
        </w:rPr>
      </w:pPr>
    </w:p>
    <w:p w14:paraId="681A7608" w14:textId="77777777" w:rsidR="002B5508" w:rsidRPr="001B5B6D" w:rsidRDefault="002B5508" w:rsidP="00F53FFD">
      <w:pPr>
        <w:rPr>
          <w:color w:val="000000" w:themeColor="text1"/>
        </w:rPr>
      </w:pPr>
    </w:p>
    <w:p w14:paraId="220E5E36" w14:textId="77777777" w:rsidR="00216475" w:rsidRPr="001B5B6D" w:rsidRDefault="00F53FFD" w:rsidP="00F53FFD">
      <w:pPr>
        <w:rPr>
          <w:b/>
          <w:color w:val="000000" w:themeColor="text1"/>
        </w:rPr>
      </w:pPr>
      <w:r w:rsidRPr="001B5B6D">
        <w:rPr>
          <w:b/>
          <w:color w:val="000000" w:themeColor="text1"/>
        </w:rPr>
        <w:t>1.</w:t>
      </w:r>
    </w:p>
    <w:p w14:paraId="1C411523" w14:textId="00E96909" w:rsidR="00F53FFD" w:rsidRPr="001B5B6D" w:rsidRDefault="00F53FFD" w:rsidP="00F8759B">
      <w:pPr>
        <w:ind w:firstLine="420"/>
        <w:rPr>
          <w:color w:val="000000" w:themeColor="text1"/>
          <w:u w:val="single"/>
        </w:rPr>
      </w:pPr>
      <w:r w:rsidRPr="001B5B6D">
        <w:rPr>
          <w:color w:val="000000" w:themeColor="text1"/>
        </w:rPr>
        <w:t xml:space="preserve">a.   </w:t>
      </w:r>
      <w:r w:rsidR="00F8759B" w:rsidRPr="001B5B6D">
        <w:rPr>
          <w:color w:val="000000" w:themeColor="text1"/>
        </w:rPr>
        <w:t xml:space="preserve">I. </w:t>
      </w:r>
      <w:r w:rsidRPr="001B5B6D">
        <w:rPr>
          <w:color w:val="000000" w:themeColor="text1"/>
        </w:rPr>
        <w:t>157</w:t>
      </w:r>
      <w:r w:rsidR="004A1372" w:rsidRPr="001B5B6D">
        <w:rPr>
          <w:color w:val="000000" w:themeColor="text1"/>
          <w:sz w:val="32"/>
          <w:vertAlign w:val="subscript"/>
        </w:rPr>
        <w:t>10</w:t>
      </w:r>
      <w:r w:rsidRPr="001B5B6D">
        <w:rPr>
          <w:color w:val="000000" w:themeColor="text1"/>
        </w:rPr>
        <w:t xml:space="preserve">  </w:t>
      </w:r>
      <w:r w:rsidRPr="001B5B6D">
        <w:rPr>
          <w:color w:val="000000" w:themeColor="text1"/>
          <w:u w:val="single"/>
        </w:rPr>
        <w:t>10011101</w:t>
      </w:r>
      <w:r w:rsidRPr="001B5B6D">
        <w:rPr>
          <w:color w:val="000000" w:themeColor="text1"/>
          <w:sz w:val="32"/>
          <w:szCs w:val="32"/>
          <w:u w:val="single"/>
          <w:vertAlign w:val="subscript"/>
        </w:rPr>
        <w:t>2</w:t>
      </w:r>
      <w:r w:rsidR="00330329">
        <w:rPr>
          <w:color w:val="000000" w:themeColor="text1"/>
          <w:u w:val="single"/>
        </w:rPr>
        <w:t xml:space="preserve">   0</w:t>
      </w:r>
      <w:r w:rsidRPr="001B5B6D">
        <w:rPr>
          <w:color w:val="000000" w:themeColor="text1"/>
          <w:u w:val="single"/>
        </w:rPr>
        <w:t>X9D</w:t>
      </w:r>
    </w:p>
    <w:p w14:paraId="07D49930" w14:textId="63D1B535" w:rsidR="00F53FFD" w:rsidRPr="001B5B6D" w:rsidRDefault="00F53FFD" w:rsidP="00F53FFD">
      <w:pPr>
        <w:ind w:firstLine="420"/>
        <w:rPr>
          <w:color w:val="000000" w:themeColor="text1"/>
          <w:u w:val="single"/>
        </w:rPr>
      </w:pPr>
      <w:r w:rsidRPr="001B5B6D">
        <w:rPr>
          <w:color w:val="000000" w:themeColor="text1"/>
        </w:rPr>
        <w:tab/>
      </w:r>
      <w:r w:rsidR="00F8759B" w:rsidRPr="001B5B6D">
        <w:rPr>
          <w:color w:val="000000" w:themeColor="text1"/>
        </w:rPr>
        <w:t xml:space="preserve"> II. </w:t>
      </w:r>
      <w:r w:rsidRPr="001B5B6D">
        <w:rPr>
          <w:color w:val="000000" w:themeColor="text1"/>
        </w:rPr>
        <w:t>248</w:t>
      </w:r>
      <w:r w:rsidR="004A1372" w:rsidRPr="001B5B6D">
        <w:rPr>
          <w:color w:val="000000" w:themeColor="text1"/>
          <w:sz w:val="32"/>
          <w:szCs w:val="32"/>
          <w:vertAlign w:val="subscript"/>
        </w:rPr>
        <w:t>10</w:t>
      </w:r>
      <w:r w:rsidRPr="001B5B6D">
        <w:rPr>
          <w:color w:val="000000" w:themeColor="text1"/>
        </w:rPr>
        <w:t xml:space="preserve">  </w:t>
      </w:r>
      <w:r w:rsidRPr="001B5B6D">
        <w:rPr>
          <w:color w:val="000000" w:themeColor="text1"/>
          <w:u w:val="single"/>
        </w:rPr>
        <w:t>11111000</w:t>
      </w:r>
      <w:r w:rsidRPr="001B5B6D">
        <w:rPr>
          <w:color w:val="000000" w:themeColor="text1"/>
          <w:sz w:val="32"/>
          <w:szCs w:val="32"/>
          <w:u w:val="single"/>
          <w:vertAlign w:val="subscript"/>
        </w:rPr>
        <w:t>2</w:t>
      </w:r>
      <w:r w:rsidRPr="001B5B6D">
        <w:rPr>
          <w:color w:val="000000" w:themeColor="text1"/>
          <w:u w:val="single"/>
        </w:rPr>
        <w:t xml:space="preserve"> </w:t>
      </w:r>
      <w:r w:rsidR="00330329">
        <w:rPr>
          <w:color w:val="000000" w:themeColor="text1"/>
          <w:u w:val="single"/>
        </w:rPr>
        <w:t xml:space="preserve">  0</w:t>
      </w:r>
      <w:r w:rsidRPr="001B5B6D">
        <w:rPr>
          <w:color w:val="000000" w:themeColor="text1"/>
          <w:u w:val="single"/>
        </w:rPr>
        <w:t>XF8</w:t>
      </w:r>
    </w:p>
    <w:p w14:paraId="02058621" w14:textId="48009425" w:rsidR="00F53FFD" w:rsidRPr="001B5B6D" w:rsidRDefault="00F53FFD" w:rsidP="00F53FFD">
      <w:pPr>
        <w:ind w:firstLine="420"/>
        <w:rPr>
          <w:color w:val="000000" w:themeColor="text1"/>
          <w:u w:val="single"/>
        </w:rPr>
      </w:pPr>
      <w:r w:rsidRPr="001B5B6D">
        <w:rPr>
          <w:color w:val="000000" w:themeColor="text1"/>
        </w:rPr>
        <w:t xml:space="preserve">b.   </w:t>
      </w:r>
      <w:r w:rsidR="00F8759B" w:rsidRPr="001B5B6D">
        <w:rPr>
          <w:color w:val="000000" w:themeColor="text1"/>
        </w:rPr>
        <w:t xml:space="preserve">I. </w:t>
      </w:r>
      <w:r w:rsidR="00A403CE" w:rsidRPr="001B5B6D">
        <w:rPr>
          <w:color w:val="000000" w:themeColor="text1"/>
        </w:rPr>
        <w:t>123</w:t>
      </w:r>
      <w:r w:rsidR="004A1372" w:rsidRPr="001B5B6D">
        <w:rPr>
          <w:color w:val="000000" w:themeColor="text1"/>
          <w:sz w:val="32"/>
          <w:szCs w:val="32"/>
          <w:vertAlign w:val="subscript"/>
        </w:rPr>
        <w:t>10</w:t>
      </w:r>
      <w:r w:rsidR="00A403CE" w:rsidRPr="001B5B6D">
        <w:rPr>
          <w:color w:val="000000" w:themeColor="text1"/>
        </w:rPr>
        <w:t xml:space="preserve">  </w:t>
      </w:r>
      <w:r w:rsidR="00A403CE" w:rsidRPr="001B5B6D">
        <w:rPr>
          <w:color w:val="000000" w:themeColor="text1"/>
          <w:u w:val="single"/>
        </w:rPr>
        <w:t>01111011</w:t>
      </w:r>
      <w:r w:rsidR="00A403CE" w:rsidRPr="001B5B6D">
        <w:rPr>
          <w:color w:val="000000" w:themeColor="text1"/>
          <w:sz w:val="32"/>
          <w:szCs w:val="32"/>
          <w:u w:val="single"/>
          <w:vertAlign w:val="subscript"/>
        </w:rPr>
        <w:t>2</w:t>
      </w:r>
      <w:r w:rsidR="00330329">
        <w:rPr>
          <w:color w:val="000000" w:themeColor="text1"/>
          <w:u w:val="single"/>
        </w:rPr>
        <w:t xml:space="preserve">   0</w:t>
      </w:r>
      <w:r w:rsidR="00A403CE" w:rsidRPr="001B5B6D">
        <w:rPr>
          <w:color w:val="000000" w:themeColor="text1"/>
          <w:u w:val="single"/>
        </w:rPr>
        <w:t>X7B</w:t>
      </w:r>
    </w:p>
    <w:p w14:paraId="48F8BAE9" w14:textId="104560C2" w:rsidR="00F8759B" w:rsidRPr="001B5B6D" w:rsidRDefault="00A403CE" w:rsidP="00F8759B">
      <w:pPr>
        <w:ind w:firstLine="420"/>
        <w:rPr>
          <w:color w:val="000000" w:themeColor="text1"/>
        </w:rPr>
      </w:pPr>
      <w:r w:rsidRPr="001B5B6D">
        <w:rPr>
          <w:color w:val="000000" w:themeColor="text1"/>
        </w:rPr>
        <w:tab/>
        <w:t xml:space="preserve"> </w:t>
      </w:r>
      <w:r w:rsidR="00F8759B" w:rsidRPr="001B5B6D">
        <w:rPr>
          <w:color w:val="000000" w:themeColor="text1"/>
        </w:rPr>
        <w:t xml:space="preserve">III. </w:t>
      </w:r>
      <w:r w:rsidRPr="001B5B6D">
        <w:rPr>
          <w:color w:val="000000" w:themeColor="text1"/>
        </w:rPr>
        <w:t>-74</w:t>
      </w:r>
      <w:r w:rsidR="004A1372" w:rsidRPr="001B5B6D">
        <w:rPr>
          <w:color w:val="000000" w:themeColor="text1"/>
          <w:sz w:val="32"/>
          <w:szCs w:val="32"/>
          <w:vertAlign w:val="subscript"/>
        </w:rPr>
        <w:t>10</w:t>
      </w:r>
      <w:r w:rsidR="00EE47C1" w:rsidRPr="001B5B6D">
        <w:rPr>
          <w:color w:val="000000" w:themeColor="text1"/>
        </w:rPr>
        <w:t xml:space="preserve">  </w:t>
      </w:r>
      <w:r w:rsidR="00D62830" w:rsidRPr="001B5B6D">
        <w:rPr>
          <w:color w:val="000000" w:themeColor="text1"/>
          <w:u w:val="single"/>
        </w:rPr>
        <w:t>10110110</w:t>
      </w:r>
      <w:r w:rsidR="004A1372" w:rsidRPr="001B5B6D">
        <w:rPr>
          <w:color w:val="000000" w:themeColor="text1"/>
          <w:sz w:val="32"/>
          <w:szCs w:val="32"/>
          <w:u w:val="single"/>
          <w:vertAlign w:val="subscript"/>
        </w:rPr>
        <w:t>2</w:t>
      </w:r>
      <w:r w:rsidR="00330329">
        <w:rPr>
          <w:color w:val="000000" w:themeColor="text1"/>
          <w:u w:val="single"/>
        </w:rPr>
        <w:t xml:space="preserve">   0</w:t>
      </w:r>
      <w:r w:rsidR="00D62830" w:rsidRPr="001B5B6D">
        <w:rPr>
          <w:color w:val="000000" w:themeColor="text1"/>
          <w:u w:val="single"/>
        </w:rPr>
        <w:t>XB6</w:t>
      </w:r>
    </w:p>
    <w:p w14:paraId="358E73C8" w14:textId="742B86D2" w:rsidR="00DA7167" w:rsidRPr="001B5B6D" w:rsidRDefault="00F8759B" w:rsidP="00F8759B">
      <w:pPr>
        <w:pStyle w:val="a3"/>
        <w:numPr>
          <w:ilvl w:val="0"/>
          <w:numId w:val="8"/>
        </w:numPr>
        <w:ind w:firstLineChars="0"/>
        <w:rPr>
          <w:color w:val="000000" w:themeColor="text1"/>
          <w:u w:val="single"/>
        </w:rPr>
      </w:pPr>
      <w:r w:rsidRPr="001B5B6D">
        <w:rPr>
          <w:color w:val="000000" w:themeColor="text1"/>
        </w:rPr>
        <w:t xml:space="preserve">I. </w:t>
      </w:r>
      <w:r w:rsidR="00EE3CF0" w:rsidRPr="001B5B6D">
        <w:rPr>
          <w:color w:val="000000" w:themeColor="text1"/>
        </w:rPr>
        <w:t xml:space="preserve"> </w:t>
      </w:r>
      <w:r w:rsidR="00DA7167" w:rsidRPr="001B5B6D">
        <w:rPr>
          <w:color w:val="000000" w:themeColor="text1"/>
        </w:rPr>
        <w:t>11101001</w:t>
      </w:r>
      <w:r w:rsidR="004A1372" w:rsidRPr="001B5B6D">
        <w:rPr>
          <w:color w:val="000000" w:themeColor="text1"/>
          <w:sz w:val="32"/>
          <w:vertAlign w:val="subscript"/>
        </w:rPr>
        <w:t>2</w:t>
      </w:r>
      <w:r w:rsidR="00DA7167" w:rsidRPr="001B5B6D">
        <w:rPr>
          <w:color w:val="000000" w:themeColor="text1"/>
        </w:rPr>
        <w:t xml:space="preserve">    </w:t>
      </w:r>
      <w:r w:rsidR="004A1372" w:rsidRPr="001B5B6D">
        <w:rPr>
          <w:color w:val="000000" w:themeColor="text1"/>
        </w:rPr>
        <w:t>F</w:t>
      </w:r>
      <w:r w:rsidR="00316703" w:rsidRPr="001B5B6D">
        <w:rPr>
          <w:color w:val="000000" w:themeColor="text1"/>
        </w:rPr>
        <w:t xml:space="preserve">or the unsigned decimal values it is </w:t>
      </w:r>
      <w:r w:rsidR="00F22B8A" w:rsidRPr="001B5B6D">
        <w:rPr>
          <w:color w:val="000000" w:themeColor="text1"/>
          <w:u w:val="single"/>
        </w:rPr>
        <w:t>233</w:t>
      </w:r>
      <w:bookmarkStart w:id="0" w:name="OLE_LINK3"/>
      <w:r w:rsidRPr="001B5B6D">
        <w:rPr>
          <w:color w:val="000000" w:themeColor="text1"/>
          <w:sz w:val="32"/>
          <w:u w:val="single"/>
          <w:vertAlign w:val="subscript"/>
        </w:rPr>
        <w:t>10</w:t>
      </w:r>
      <w:bookmarkEnd w:id="0"/>
      <w:r w:rsidR="00F22B8A" w:rsidRPr="001B5B6D">
        <w:rPr>
          <w:color w:val="000000" w:themeColor="text1"/>
        </w:rPr>
        <w:t xml:space="preserve"> and </w:t>
      </w:r>
      <w:bookmarkStart w:id="1" w:name="OLE_LINK1"/>
      <w:bookmarkStart w:id="2" w:name="OLE_LINK2"/>
      <w:r w:rsidRPr="001B5B6D">
        <w:rPr>
          <w:color w:val="000000" w:themeColor="text1"/>
        </w:rPr>
        <w:t>for the signed decimal</w:t>
      </w:r>
      <w:bookmarkEnd w:id="1"/>
      <w:bookmarkEnd w:id="2"/>
      <w:r w:rsidR="00F22B8A" w:rsidRPr="001B5B6D">
        <w:rPr>
          <w:color w:val="000000" w:themeColor="text1"/>
        </w:rPr>
        <w:t xml:space="preserve"> it </w:t>
      </w:r>
      <w:r w:rsidRPr="001B5B6D">
        <w:rPr>
          <w:color w:val="000000" w:themeColor="text1"/>
        </w:rPr>
        <w:t>is</w:t>
      </w:r>
      <w:r w:rsidR="00F22B8A" w:rsidRPr="001B5B6D">
        <w:rPr>
          <w:color w:val="000000" w:themeColor="text1"/>
        </w:rPr>
        <w:t xml:space="preserve"> </w:t>
      </w:r>
      <w:r w:rsidR="00FF212C" w:rsidRPr="001B5B6D">
        <w:rPr>
          <w:color w:val="000000" w:themeColor="text1"/>
          <w:u w:val="single"/>
        </w:rPr>
        <w:t>-23</w:t>
      </w:r>
      <w:r w:rsidRPr="001B5B6D">
        <w:rPr>
          <w:color w:val="000000" w:themeColor="text1"/>
          <w:sz w:val="32"/>
          <w:u w:val="single"/>
          <w:vertAlign w:val="subscript"/>
        </w:rPr>
        <w:t>10</w:t>
      </w:r>
    </w:p>
    <w:p w14:paraId="58F5962E" w14:textId="44E0175B" w:rsidR="00F22B8A" w:rsidRPr="001B5B6D" w:rsidRDefault="00F8759B" w:rsidP="00F8759B">
      <w:pPr>
        <w:ind w:left="720"/>
        <w:rPr>
          <w:color w:val="000000" w:themeColor="text1"/>
        </w:rPr>
      </w:pPr>
      <w:r w:rsidRPr="001B5B6D">
        <w:rPr>
          <w:color w:val="000000" w:themeColor="text1"/>
        </w:rPr>
        <w:t xml:space="preserve">II. </w:t>
      </w:r>
      <w:r w:rsidR="00EE3CF0" w:rsidRPr="001B5B6D">
        <w:rPr>
          <w:color w:val="000000" w:themeColor="text1"/>
        </w:rPr>
        <w:t xml:space="preserve"> </w:t>
      </w:r>
      <w:r w:rsidR="00FF212C" w:rsidRPr="001B5B6D">
        <w:rPr>
          <w:color w:val="000000" w:themeColor="text1"/>
        </w:rPr>
        <w:t>10010110</w:t>
      </w:r>
      <w:r w:rsidRPr="001B5B6D">
        <w:rPr>
          <w:color w:val="000000" w:themeColor="text1"/>
          <w:sz w:val="32"/>
          <w:vertAlign w:val="subscript"/>
        </w:rPr>
        <w:t>2</w:t>
      </w:r>
      <w:r w:rsidRPr="001B5B6D">
        <w:rPr>
          <w:color w:val="000000" w:themeColor="text1"/>
        </w:rPr>
        <w:t xml:space="preserve">    F</w:t>
      </w:r>
      <w:r w:rsidR="00FF212C" w:rsidRPr="001B5B6D">
        <w:rPr>
          <w:color w:val="000000" w:themeColor="text1"/>
        </w:rPr>
        <w:t xml:space="preserve">or the unsigned decimal values it is </w:t>
      </w:r>
      <w:r w:rsidR="00796B88" w:rsidRPr="001B5B6D">
        <w:rPr>
          <w:color w:val="000000" w:themeColor="text1"/>
          <w:u w:val="single"/>
        </w:rPr>
        <w:t>150</w:t>
      </w:r>
      <w:r w:rsidRPr="001B5B6D">
        <w:rPr>
          <w:color w:val="000000" w:themeColor="text1"/>
          <w:sz w:val="32"/>
          <w:u w:val="single"/>
          <w:vertAlign w:val="subscript"/>
        </w:rPr>
        <w:t>10</w:t>
      </w:r>
      <w:r w:rsidR="00796B88" w:rsidRPr="001B5B6D">
        <w:rPr>
          <w:color w:val="000000" w:themeColor="text1"/>
        </w:rPr>
        <w:t xml:space="preserve"> and for the </w:t>
      </w:r>
      <w:r w:rsidRPr="001B5B6D">
        <w:rPr>
          <w:color w:val="000000" w:themeColor="text1"/>
        </w:rPr>
        <w:t>signed decimal</w:t>
      </w:r>
      <w:r w:rsidR="00796B88" w:rsidRPr="001B5B6D">
        <w:rPr>
          <w:color w:val="000000" w:themeColor="text1"/>
        </w:rPr>
        <w:t xml:space="preserve"> it </w:t>
      </w:r>
      <w:r w:rsidRPr="001B5B6D">
        <w:rPr>
          <w:color w:val="000000" w:themeColor="text1"/>
        </w:rPr>
        <w:t xml:space="preserve">is </w:t>
      </w:r>
      <w:r w:rsidR="00E133B3" w:rsidRPr="001B5B6D">
        <w:rPr>
          <w:color w:val="000000" w:themeColor="text1"/>
          <w:u w:val="single"/>
        </w:rPr>
        <w:t>-106</w:t>
      </w:r>
      <w:r w:rsidRPr="001B5B6D">
        <w:rPr>
          <w:color w:val="000000" w:themeColor="text1"/>
          <w:sz w:val="32"/>
          <w:u w:val="single"/>
          <w:vertAlign w:val="subscript"/>
        </w:rPr>
        <w:t>10</w:t>
      </w:r>
    </w:p>
    <w:p w14:paraId="7D958847" w14:textId="45792FCC" w:rsidR="00880880" w:rsidRPr="001B5B6D" w:rsidRDefault="00880880" w:rsidP="00F8759B">
      <w:pPr>
        <w:ind w:firstLine="420"/>
        <w:rPr>
          <w:color w:val="000000" w:themeColor="text1"/>
        </w:rPr>
      </w:pPr>
      <w:r w:rsidRPr="001B5B6D">
        <w:rPr>
          <w:color w:val="000000" w:themeColor="text1"/>
        </w:rPr>
        <w:t xml:space="preserve">d.  </w:t>
      </w:r>
      <w:r w:rsidR="00A12157" w:rsidRPr="001B5B6D">
        <w:rPr>
          <w:color w:val="000000" w:themeColor="text1"/>
        </w:rPr>
        <w:t>247-2^8=-9</w:t>
      </w:r>
      <w:r w:rsidR="00EE47C1" w:rsidRPr="00221613">
        <w:rPr>
          <w:color w:val="000000" w:themeColor="text1"/>
          <w:sz w:val="28"/>
          <w:vertAlign w:val="subscript"/>
        </w:rPr>
        <w:t>10</w:t>
      </w:r>
      <w:r w:rsidR="00EE47C1" w:rsidRPr="001B5B6D">
        <w:rPr>
          <w:color w:val="000000" w:themeColor="text1"/>
        </w:rPr>
        <w:t xml:space="preserve">  </w:t>
      </w:r>
    </w:p>
    <w:p w14:paraId="10422E1A" w14:textId="127F8501" w:rsidR="00974801" w:rsidRPr="001B5B6D" w:rsidRDefault="00F32B92" w:rsidP="00E9150D">
      <w:pPr>
        <w:ind w:firstLine="420"/>
        <w:rPr>
          <w:color w:val="000000" w:themeColor="text1"/>
        </w:rPr>
      </w:pPr>
      <w:r w:rsidRPr="001B5B6D">
        <w:rPr>
          <w:color w:val="000000" w:themeColor="text1"/>
        </w:rPr>
        <w:t>e.  -112+2^8=14</w:t>
      </w:r>
      <w:r w:rsidR="00EE47C1" w:rsidRPr="001B5B6D">
        <w:rPr>
          <w:color w:val="000000" w:themeColor="text1"/>
        </w:rPr>
        <w:t>4</w:t>
      </w:r>
      <w:r w:rsidR="00EE47C1" w:rsidRPr="00221613">
        <w:rPr>
          <w:color w:val="000000" w:themeColor="text1"/>
          <w:sz w:val="28"/>
          <w:vertAlign w:val="subscript"/>
        </w:rPr>
        <w:t>10</w:t>
      </w:r>
    </w:p>
    <w:p w14:paraId="2E2B8436" w14:textId="4252AB7D" w:rsidR="00665300" w:rsidRPr="001B5B6D" w:rsidRDefault="00974801" w:rsidP="00974801">
      <w:pPr>
        <w:rPr>
          <w:color w:val="000000" w:themeColor="text1"/>
        </w:rPr>
      </w:pPr>
      <w:r w:rsidRPr="001B5B6D">
        <w:rPr>
          <w:color w:val="000000" w:themeColor="text1"/>
        </w:rPr>
        <w:t xml:space="preserve">2. </w:t>
      </w:r>
    </w:p>
    <w:p w14:paraId="14427DC0" w14:textId="77777777" w:rsidR="00DD3AC5" w:rsidRPr="001B5B6D" w:rsidRDefault="00DD3AC5" w:rsidP="00DD3AC5">
      <w:pPr>
        <w:ind w:firstLine="420"/>
        <w:rPr>
          <w:color w:val="000000" w:themeColor="text1"/>
        </w:rPr>
      </w:pPr>
      <w:r w:rsidRPr="001B5B6D">
        <w:rPr>
          <w:color w:val="000000" w:themeColor="text1"/>
        </w:rPr>
        <w:t xml:space="preserve">a.   </w:t>
      </w:r>
    </w:p>
    <w:p w14:paraId="4624B9BB" w14:textId="5A1EB324" w:rsidR="0041404A" w:rsidRPr="001B5B6D" w:rsidRDefault="00DD3AC5" w:rsidP="00DD3AC5">
      <w:pPr>
        <w:ind w:left="420" w:firstLine="420"/>
        <w:rPr>
          <w:color w:val="000000" w:themeColor="text1"/>
          <w:sz w:val="21"/>
        </w:rPr>
      </w:pPr>
      <w:r w:rsidRPr="001B5B6D">
        <w:rPr>
          <w:color w:val="000000" w:themeColor="text1"/>
        </w:rPr>
        <w:t xml:space="preserve">I. </w:t>
      </w:r>
      <w:r w:rsidR="00982827" w:rsidRPr="001B5B6D">
        <w:rPr>
          <w:color w:val="000000" w:themeColor="text1"/>
          <w:sz w:val="21"/>
        </w:rPr>
        <w:t xml:space="preserve"> </w:t>
      </w:r>
      <w:r w:rsidR="00982827" w:rsidRPr="001B5B6D">
        <w:rPr>
          <w:color w:val="000000" w:themeColor="text1"/>
          <w:sz w:val="21"/>
        </w:rPr>
        <w:tab/>
      </w:r>
      <w:r w:rsidR="00EA4E5B" w:rsidRPr="001B5B6D">
        <w:rPr>
          <w:color w:val="000000" w:themeColor="text1"/>
          <w:sz w:val="21"/>
        </w:rPr>
        <w:t xml:space="preserve">  </w:t>
      </w:r>
      <w:r w:rsidR="0041404A" w:rsidRPr="001B5B6D">
        <w:rPr>
          <w:color w:val="000000" w:themeColor="text1"/>
          <w:sz w:val="21"/>
        </w:rPr>
        <w:t>74</w:t>
      </w:r>
      <w:r w:rsidR="0041404A" w:rsidRPr="001B5B6D">
        <w:rPr>
          <w:color w:val="000000" w:themeColor="text1"/>
          <w:vertAlign w:val="subscript"/>
        </w:rPr>
        <w:t>1</w:t>
      </w:r>
      <w:r w:rsidR="00E8371E" w:rsidRPr="001B5B6D">
        <w:rPr>
          <w:color w:val="000000" w:themeColor="text1"/>
          <w:vertAlign w:val="subscript"/>
        </w:rPr>
        <w:t xml:space="preserve">0 </w:t>
      </w:r>
      <w:r w:rsidR="00E8371E" w:rsidRPr="001B5B6D">
        <w:rPr>
          <w:rFonts w:hint="eastAsia"/>
          <w:color w:val="000000" w:themeColor="text1"/>
          <w:vertAlign w:val="subscript"/>
        </w:rPr>
        <w:t xml:space="preserve"> </w:t>
      </w:r>
      <w:r w:rsidR="00E8371E" w:rsidRPr="001B5B6D">
        <w:rPr>
          <w:rFonts w:hint="eastAsia"/>
          <w:color w:val="000000" w:themeColor="text1"/>
        </w:rPr>
        <w:t xml:space="preserve">  </w:t>
      </w:r>
      <w:r w:rsidR="00E8371E" w:rsidRPr="001B5B6D">
        <w:rPr>
          <w:rFonts w:hint="eastAsia"/>
          <w:color w:val="000000" w:themeColor="text1"/>
          <w:sz w:val="21"/>
        </w:rPr>
        <w:t>+    63</w:t>
      </w:r>
      <w:r w:rsidR="00E8371E" w:rsidRPr="001B5B6D">
        <w:rPr>
          <w:rFonts w:hint="eastAsia"/>
          <w:color w:val="000000" w:themeColor="text1"/>
          <w:vertAlign w:val="subscript"/>
        </w:rPr>
        <w:t xml:space="preserve">10     </w:t>
      </w:r>
      <w:r w:rsidR="00E8371E" w:rsidRPr="001B5B6D">
        <w:rPr>
          <w:rFonts w:hint="eastAsia"/>
          <w:color w:val="000000" w:themeColor="text1"/>
          <w:sz w:val="21"/>
        </w:rPr>
        <w:t xml:space="preserve">=  </w:t>
      </w:r>
      <w:r w:rsidR="00D51B78" w:rsidRPr="001B5B6D">
        <w:rPr>
          <w:color w:val="000000" w:themeColor="text1"/>
          <w:sz w:val="21"/>
        </w:rPr>
        <w:t>137</w:t>
      </w:r>
      <w:r w:rsidR="00D51B78" w:rsidRPr="001B5B6D">
        <w:rPr>
          <w:color w:val="000000" w:themeColor="text1"/>
          <w:vertAlign w:val="subscript"/>
        </w:rPr>
        <w:t xml:space="preserve">10 </w:t>
      </w:r>
      <w:r w:rsidR="00D51B78" w:rsidRPr="001B5B6D">
        <w:rPr>
          <w:color w:val="000000" w:themeColor="text1"/>
          <w:sz w:val="21"/>
        </w:rPr>
        <w:t xml:space="preserve"> (true sum and actual sum are same)</w:t>
      </w:r>
    </w:p>
    <w:p w14:paraId="08D24504" w14:textId="040FD297" w:rsidR="000018A0" w:rsidRPr="001B5B6D" w:rsidRDefault="00CD4A7F" w:rsidP="00DD3AC5">
      <w:pPr>
        <w:rPr>
          <w:color w:val="000000" w:themeColor="text1"/>
        </w:rPr>
      </w:pPr>
      <w:r w:rsidRPr="001B5B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B612A" wp14:editId="0E2466AD">
                <wp:simplePos x="0" y="0"/>
                <wp:positionH relativeFrom="column">
                  <wp:posOffset>2910765</wp:posOffset>
                </wp:positionH>
                <wp:positionV relativeFrom="paragraph">
                  <wp:posOffset>123115</wp:posOffset>
                </wp:positionV>
                <wp:extent cx="342900" cy="0"/>
                <wp:effectExtent l="0" t="76200" r="38100" b="1016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1766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6" o:spid="_x0000_s1026" type="#_x0000_t32" style="position:absolute;left:0;text-align:left;margin-left:229.2pt;margin-top:9.7pt;width:2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bookmarkStart w:id="3" w:name="OLE_LINK4"/>
      <w:r w:rsidR="00EA4E5B" w:rsidRPr="001B5B6D">
        <w:rPr>
          <w:color w:val="000000" w:themeColor="text1"/>
        </w:rPr>
        <w:tab/>
      </w:r>
      <w:r w:rsidR="00EA4E5B" w:rsidRPr="001B5B6D">
        <w:rPr>
          <w:color w:val="000000" w:themeColor="text1"/>
        </w:rPr>
        <w:tab/>
      </w:r>
      <w:r w:rsidR="00EA4E5B" w:rsidRPr="001B5B6D">
        <w:rPr>
          <w:color w:val="000000" w:themeColor="text1"/>
        </w:rPr>
        <w:tab/>
      </w:r>
      <w:r w:rsidR="00EA4E5B" w:rsidRPr="001B5B6D">
        <w:rPr>
          <w:color w:val="000000" w:themeColor="text1"/>
        </w:rPr>
        <w:tab/>
      </w:r>
      <w:r w:rsidR="00EA4E5B" w:rsidRPr="001B5B6D">
        <w:rPr>
          <w:color w:val="000000" w:themeColor="text1"/>
        </w:rPr>
        <w:tab/>
      </w:r>
      <w:r w:rsidR="00EA4E5B" w:rsidRPr="001B5B6D">
        <w:rPr>
          <w:color w:val="000000" w:themeColor="text1"/>
        </w:rPr>
        <w:tab/>
      </w:r>
      <w:r w:rsidR="00EA4E5B" w:rsidRPr="001B5B6D">
        <w:rPr>
          <w:color w:val="000000" w:themeColor="text1"/>
        </w:rPr>
        <w:tab/>
      </w:r>
      <w:r w:rsidR="00EA4E5B" w:rsidRPr="001B5B6D">
        <w:rPr>
          <w:color w:val="000000" w:themeColor="text1"/>
        </w:rPr>
        <w:tab/>
        <w:t xml:space="preserve"> </w:t>
      </w:r>
      <w:r w:rsidR="00E444E4" w:rsidRPr="001B5B6D">
        <w:rPr>
          <w:color w:val="000000" w:themeColor="text1"/>
        </w:rPr>
        <w:t xml:space="preserve">  </w:t>
      </w:r>
      <w:r w:rsidRPr="001B5B6D">
        <w:rPr>
          <w:color w:val="000000" w:themeColor="text1"/>
          <w:sz w:val="20"/>
        </w:rPr>
        <w:t>1111111</w:t>
      </w:r>
      <w:r w:rsidR="00D51B78" w:rsidRPr="001B5B6D">
        <w:rPr>
          <w:color w:val="000000" w:themeColor="text1"/>
          <w:sz w:val="20"/>
        </w:rPr>
        <w:t xml:space="preserve"> </w:t>
      </w:r>
      <w:r w:rsidR="00D51B78" w:rsidRPr="001B5B6D">
        <w:rPr>
          <w:color w:val="000000" w:themeColor="text1"/>
          <w:sz w:val="21"/>
        </w:rPr>
        <w:t xml:space="preserve"> </w:t>
      </w:r>
      <w:r w:rsidR="008D4243" w:rsidRPr="001B5B6D">
        <w:rPr>
          <w:color w:val="000000" w:themeColor="text1"/>
        </w:rPr>
        <w:t xml:space="preserve">   </w:t>
      </w:r>
      <w:r w:rsidR="00E03466" w:rsidRPr="001B5B6D">
        <w:rPr>
          <w:color w:val="000000" w:themeColor="text1"/>
        </w:rPr>
        <w:t xml:space="preserve"> </w:t>
      </w:r>
      <w:r w:rsidRPr="001B5B6D">
        <w:rPr>
          <w:color w:val="000000" w:themeColor="text1"/>
        </w:rPr>
        <w:t>carry in</w:t>
      </w:r>
      <w:bookmarkEnd w:id="3"/>
      <w:r w:rsidR="00E03466" w:rsidRPr="001B5B6D">
        <w:rPr>
          <w:color w:val="000000" w:themeColor="text1"/>
        </w:rPr>
        <w:t xml:space="preserve"> (front six bits)</w:t>
      </w:r>
    </w:p>
    <w:p w14:paraId="66D7B810" w14:textId="49ACE610" w:rsidR="00DD3AC5" w:rsidRPr="001B5B6D" w:rsidRDefault="000018A0" w:rsidP="000018A0">
      <w:pPr>
        <w:ind w:left="840"/>
        <w:rPr>
          <w:color w:val="000000" w:themeColor="text1"/>
          <w:u w:val="single"/>
        </w:rPr>
      </w:pPr>
      <w:r w:rsidRPr="001B5B6D">
        <w:rPr>
          <w:color w:val="000000" w:themeColor="text1"/>
          <w:sz w:val="22"/>
        </w:rPr>
        <w:t xml:space="preserve"> </w:t>
      </w:r>
      <w:r w:rsidR="003048BA" w:rsidRPr="001B5B6D">
        <w:rPr>
          <w:color w:val="000000" w:themeColor="text1"/>
          <w:sz w:val="22"/>
        </w:rPr>
        <w:t xml:space="preserve">  </w:t>
      </w:r>
      <w:r w:rsidR="00E9150D" w:rsidRPr="001B5B6D">
        <w:rPr>
          <w:color w:val="000000" w:themeColor="text1"/>
          <w:sz w:val="22"/>
        </w:rPr>
        <w:t>01001010</w:t>
      </w:r>
      <w:r w:rsidR="00E9150D" w:rsidRPr="001B5B6D">
        <w:rPr>
          <w:color w:val="000000" w:themeColor="text1"/>
          <w:sz w:val="28"/>
          <w:vertAlign w:val="subscript"/>
        </w:rPr>
        <w:t>2</w:t>
      </w:r>
      <w:r w:rsidR="002E25E3" w:rsidRPr="001B5B6D">
        <w:rPr>
          <w:color w:val="000000" w:themeColor="text1"/>
          <w:sz w:val="22"/>
        </w:rPr>
        <w:t xml:space="preserve"> +</w:t>
      </w:r>
      <w:r w:rsidR="00273BFA" w:rsidRPr="001B5B6D">
        <w:rPr>
          <w:color w:val="000000" w:themeColor="text1"/>
          <w:sz w:val="22"/>
        </w:rPr>
        <w:t xml:space="preserve"> </w:t>
      </w:r>
      <w:r w:rsidR="00974801" w:rsidRPr="001B5B6D">
        <w:rPr>
          <w:color w:val="000000" w:themeColor="text1"/>
          <w:sz w:val="22"/>
        </w:rPr>
        <w:t>00111111</w:t>
      </w:r>
      <w:r w:rsidR="00EA4E5B" w:rsidRPr="001B5B6D">
        <w:rPr>
          <w:color w:val="000000" w:themeColor="text1"/>
          <w:sz w:val="28"/>
          <w:vertAlign w:val="subscript"/>
        </w:rPr>
        <w:t>2</w:t>
      </w:r>
      <w:r w:rsidR="00974801" w:rsidRPr="001B5B6D">
        <w:rPr>
          <w:color w:val="000000" w:themeColor="text1"/>
          <w:sz w:val="22"/>
        </w:rPr>
        <w:t xml:space="preserve"> =</w:t>
      </w:r>
      <w:r w:rsidR="00F92F0C" w:rsidRPr="001B5B6D">
        <w:rPr>
          <w:color w:val="000000" w:themeColor="text1"/>
          <w:sz w:val="22"/>
        </w:rPr>
        <w:t xml:space="preserve"> </w:t>
      </w:r>
      <w:r w:rsidR="00F92F0C" w:rsidRPr="001B5B6D">
        <w:rPr>
          <w:color w:val="000000" w:themeColor="text1"/>
          <w:sz w:val="21"/>
        </w:rPr>
        <w:t>1</w:t>
      </w:r>
      <w:r w:rsidR="00665300" w:rsidRPr="001B5B6D">
        <w:rPr>
          <w:color w:val="000000" w:themeColor="text1"/>
          <w:sz w:val="21"/>
        </w:rPr>
        <w:t>0001001</w:t>
      </w:r>
      <w:r w:rsidR="00EA4E5B" w:rsidRPr="001B5B6D">
        <w:rPr>
          <w:color w:val="000000" w:themeColor="text1"/>
          <w:sz w:val="28"/>
          <w:vertAlign w:val="subscript"/>
        </w:rPr>
        <w:t>2</w:t>
      </w:r>
      <w:r w:rsidR="00DD3AC5" w:rsidRPr="001B5B6D">
        <w:rPr>
          <w:color w:val="000000" w:themeColor="text1"/>
          <w:sz w:val="22"/>
        </w:rPr>
        <w:t xml:space="preserve">  </w:t>
      </w:r>
      <w:r w:rsidR="003048BA" w:rsidRPr="001B5B6D">
        <w:rPr>
          <w:color w:val="000000" w:themeColor="text1"/>
          <w:sz w:val="22"/>
        </w:rPr>
        <w:t xml:space="preserve">  </w:t>
      </w:r>
      <w:r w:rsidR="00F92F0C" w:rsidRPr="001B5B6D">
        <w:rPr>
          <w:color w:val="000000" w:themeColor="text1"/>
          <w:u w:val="single"/>
        </w:rPr>
        <w:t xml:space="preserve">not </w:t>
      </w:r>
      <w:r w:rsidR="00DD3AC5" w:rsidRPr="001B5B6D">
        <w:rPr>
          <w:color w:val="000000" w:themeColor="text1"/>
          <w:u w:val="single"/>
        </w:rPr>
        <w:t>an overflow occurred</w:t>
      </w:r>
    </w:p>
    <w:p w14:paraId="4FE11248" w14:textId="07682934" w:rsidR="000018A0" w:rsidRPr="001B5B6D" w:rsidRDefault="00DD3AC5" w:rsidP="000018A0">
      <w:pPr>
        <w:ind w:left="720"/>
        <w:rPr>
          <w:color w:val="000000" w:themeColor="text1"/>
          <w:sz w:val="20"/>
        </w:rPr>
      </w:pPr>
      <w:r w:rsidRPr="001B5B6D">
        <w:rPr>
          <w:color w:val="000000" w:themeColor="text1"/>
        </w:rPr>
        <w:t xml:space="preserve"> II. </w:t>
      </w:r>
      <w:r w:rsidR="00EA4E5B" w:rsidRPr="001B5B6D">
        <w:rPr>
          <w:color w:val="000000" w:themeColor="text1"/>
        </w:rPr>
        <w:t xml:space="preserve">  </w:t>
      </w:r>
      <w:r w:rsidRPr="001B5B6D">
        <w:rPr>
          <w:color w:val="000000" w:themeColor="text1"/>
          <w:sz w:val="20"/>
        </w:rPr>
        <w:t>123</w:t>
      </w:r>
      <w:r w:rsidRPr="001B5B6D">
        <w:rPr>
          <w:color w:val="000000" w:themeColor="text1"/>
          <w:sz w:val="28"/>
          <w:vertAlign w:val="subscript"/>
        </w:rPr>
        <w:t>10</w:t>
      </w:r>
      <w:r w:rsidRPr="001B5B6D">
        <w:rPr>
          <w:color w:val="000000" w:themeColor="text1"/>
          <w:sz w:val="20"/>
        </w:rPr>
        <w:t xml:space="preserve"> </w:t>
      </w:r>
      <w:r w:rsidR="00EA4E5B" w:rsidRPr="001B5B6D">
        <w:rPr>
          <w:color w:val="000000" w:themeColor="text1"/>
          <w:sz w:val="20"/>
        </w:rPr>
        <w:t xml:space="preserve">     +  </w:t>
      </w:r>
      <w:r w:rsidRPr="001B5B6D">
        <w:rPr>
          <w:color w:val="000000" w:themeColor="text1"/>
          <w:sz w:val="20"/>
        </w:rPr>
        <w:t>157</w:t>
      </w:r>
      <w:r w:rsidRPr="001B5B6D">
        <w:rPr>
          <w:color w:val="000000" w:themeColor="text1"/>
          <w:sz w:val="28"/>
          <w:vertAlign w:val="subscript"/>
        </w:rPr>
        <w:t>10</w:t>
      </w:r>
      <w:r w:rsidRPr="001B5B6D">
        <w:rPr>
          <w:color w:val="000000" w:themeColor="text1"/>
          <w:sz w:val="22"/>
          <w:vertAlign w:val="subscript"/>
        </w:rPr>
        <w:t xml:space="preserve"> </w:t>
      </w:r>
      <w:r w:rsidR="00EA4E5B" w:rsidRPr="001B5B6D">
        <w:rPr>
          <w:color w:val="000000" w:themeColor="text1"/>
          <w:sz w:val="20"/>
        </w:rPr>
        <w:t xml:space="preserve">  </w:t>
      </w:r>
      <w:r w:rsidRPr="001B5B6D">
        <w:rPr>
          <w:color w:val="000000" w:themeColor="text1"/>
          <w:sz w:val="20"/>
        </w:rPr>
        <w:t>=</w:t>
      </w:r>
      <w:r w:rsidR="00652EE3" w:rsidRPr="001B5B6D">
        <w:rPr>
          <w:color w:val="000000" w:themeColor="text1"/>
          <w:sz w:val="20"/>
        </w:rPr>
        <w:t xml:space="preserve"> </w:t>
      </w:r>
      <w:r w:rsidR="00EA4E5B" w:rsidRPr="001B5B6D">
        <w:rPr>
          <w:color w:val="000000" w:themeColor="text1"/>
          <w:sz w:val="20"/>
        </w:rPr>
        <w:t>280</w:t>
      </w:r>
      <w:r w:rsidR="00EA4E5B" w:rsidRPr="001B5B6D">
        <w:rPr>
          <w:color w:val="000000" w:themeColor="text1"/>
          <w:sz w:val="28"/>
          <w:vertAlign w:val="subscript"/>
        </w:rPr>
        <w:t>10</w:t>
      </w:r>
      <w:r w:rsidR="00EA4E5B" w:rsidRPr="001B5B6D">
        <w:rPr>
          <w:color w:val="000000" w:themeColor="text1"/>
          <w:sz w:val="22"/>
          <w:vertAlign w:val="subscript"/>
        </w:rPr>
        <w:t xml:space="preserve"> </w:t>
      </w:r>
      <w:r w:rsidR="00EA4E5B" w:rsidRPr="001B5B6D">
        <w:rPr>
          <w:color w:val="000000" w:themeColor="text1"/>
          <w:sz w:val="20"/>
        </w:rPr>
        <w:t>(</w:t>
      </w:r>
      <w:bookmarkStart w:id="4" w:name="OLE_LINK18"/>
      <w:r w:rsidR="00EA4E5B" w:rsidRPr="001B5B6D">
        <w:rPr>
          <w:color w:val="000000" w:themeColor="text1"/>
          <w:sz w:val="20"/>
        </w:rPr>
        <w:t xml:space="preserve">true sum) </w:t>
      </w:r>
      <w:bookmarkStart w:id="5" w:name="OLE_LINK5"/>
      <w:r w:rsidR="003048BA" w:rsidRPr="001B5B6D">
        <w:rPr>
          <w:rFonts w:ascii="Gujarati MT" w:hAnsi="Gujarati MT"/>
          <w:color w:val="000000" w:themeColor="text1"/>
        </w:rPr>
        <w:t>≠</w:t>
      </w:r>
      <w:bookmarkEnd w:id="5"/>
      <w:r w:rsidR="00EA4E5B" w:rsidRPr="001B5B6D">
        <w:rPr>
          <w:color w:val="000000" w:themeColor="text1"/>
          <w:sz w:val="20"/>
        </w:rPr>
        <w:t xml:space="preserve"> 280-2^8=280-256=24(actual sum)</w:t>
      </w:r>
    </w:p>
    <w:bookmarkEnd w:id="4"/>
    <w:p w14:paraId="191DF1C9" w14:textId="78397D51" w:rsidR="00DD3AC5" w:rsidRPr="001B5B6D" w:rsidRDefault="005370D5" w:rsidP="000018A0">
      <w:pPr>
        <w:ind w:left="720"/>
        <w:rPr>
          <w:color w:val="000000" w:themeColor="text1"/>
        </w:rPr>
      </w:pPr>
      <w:r w:rsidRPr="001B5B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DFB17" wp14:editId="6C06D4CA">
                <wp:simplePos x="0" y="0"/>
                <wp:positionH relativeFrom="column">
                  <wp:posOffset>3246792</wp:posOffset>
                </wp:positionH>
                <wp:positionV relativeFrom="paragraph">
                  <wp:posOffset>74818</wp:posOffset>
                </wp:positionV>
                <wp:extent cx="342900" cy="0"/>
                <wp:effectExtent l="0" t="76200" r="38100" b="1016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A82F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3" o:spid="_x0000_s1026" type="#_x0000_t32" style="position:absolute;left:0;text-align:left;margin-left:255.65pt;margin-top:5.9pt;width:2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1B5B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75C87" wp14:editId="50897819">
                <wp:simplePos x="0" y="0"/>
                <wp:positionH relativeFrom="column">
                  <wp:posOffset>2331719</wp:posOffset>
                </wp:positionH>
                <wp:positionV relativeFrom="paragraph">
                  <wp:posOffset>202713</wp:posOffset>
                </wp:positionV>
                <wp:extent cx="348615" cy="256391"/>
                <wp:effectExtent l="50800" t="50800" r="32385" b="2349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615" cy="256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7235" id="直线箭头连接符 12" o:spid="_x0000_s1026" type="#_x0000_t32" style="position:absolute;left:0;text-align:left;margin-left:183.6pt;margin-top:15.95pt;width:27.45pt;height:20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0018A0" w:rsidRPr="001B5B6D">
        <w:rPr>
          <w:color w:val="000000" w:themeColor="text1"/>
        </w:rPr>
        <w:t xml:space="preserve">                 </w:t>
      </w:r>
      <w:r w:rsidR="00EA4E5B" w:rsidRPr="001B5B6D">
        <w:rPr>
          <w:color w:val="000000" w:themeColor="text1"/>
        </w:rPr>
        <w:t>c</w:t>
      </w:r>
      <w:r w:rsidR="000018A0" w:rsidRPr="001B5B6D">
        <w:rPr>
          <w:color w:val="000000" w:themeColor="text1"/>
        </w:rPr>
        <w:t xml:space="preserve">arry out     </w:t>
      </w:r>
      <w:r w:rsidR="00C814BB" w:rsidRPr="001B5B6D">
        <w:rPr>
          <w:color w:val="000000" w:themeColor="text1"/>
        </w:rPr>
        <w:t xml:space="preserve"> </w:t>
      </w:r>
      <w:r w:rsidR="000018A0" w:rsidRPr="001B5B6D">
        <w:rPr>
          <w:rFonts w:hint="eastAsia"/>
          <w:color w:val="000000" w:themeColor="text1"/>
          <w:sz w:val="20"/>
        </w:rPr>
        <w:t>1111111</w:t>
      </w:r>
      <w:r w:rsidR="00DD3AC5" w:rsidRPr="001B5B6D">
        <w:rPr>
          <w:color w:val="000000" w:themeColor="text1"/>
        </w:rPr>
        <w:t xml:space="preserve">   </w:t>
      </w:r>
      <w:r w:rsidR="000018A0" w:rsidRPr="001B5B6D">
        <w:rPr>
          <w:rFonts w:hint="eastAsia"/>
          <w:color w:val="000000" w:themeColor="text1"/>
        </w:rPr>
        <w:t xml:space="preserve">  carry in</w:t>
      </w:r>
      <w:r w:rsidR="00E03466" w:rsidRPr="001B5B6D">
        <w:rPr>
          <w:color w:val="000000" w:themeColor="text1"/>
        </w:rPr>
        <w:t xml:space="preserve"> (front six bits)</w:t>
      </w:r>
    </w:p>
    <w:p w14:paraId="52158136" w14:textId="701B8784" w:rsidR="000018A0" w:rsidRDefault="00BC32F6" w:rsidP="00974801">
      <w:pPr>
        <w:rPr>
          <w:color w:val="000000" w:themeColor="text1"/>
        </w:rPr>
      </w:pPr>
      <w:r w:rsidRPr="001B5B6D">
        <w:rPr>
          <w:color w:val="000000" w:themeColor="text1"/>
        </w:rPr>
        <w:tab/>
      </w:r>
      <w:r w:rsidRPr="001B5B6D">
        <w:rPr>
          <w:color w:val="000000" w:themeColor="text1"/>
        </w:rPr>
        <w:tab/>
      </w:r>
      <w:r w:rsidRPr="001B5B6D">
        <w:rPr>
          <w:color w:val="000000" w:themeColor="text1"/>
          <w:sz w:val="22"/>
          <w:szCs w:val="22"/>
        </w:rPr>
        <w:t xml:space="preserve"> </w:t>
      </w:r>
      <w:r w:rsidR="00EA4E5B" w:rsidRPr="001B5B6D">
        <w:rPr>
          <w:color w:val="000000" w:themeColor="text1"/>
          <w:sz w:val="22"/>
          <w:szCs w:val="22"/>
        </w:rPr>
        <w:t xml:space="preserve">  </w:t>
      </w:r>
      <w:r w:rsidR="00C814BB" w:rsidRPr="001B5B6D">
        <w:rPr>
          <w:color w:val="000000" w:themeColor="text1"/>
          <w:sz w:val="22"/>
          <w:szCs w:val="22"/>
        </w:rPr>
        <w:t xml:space="preserve">  </w:t>
      </w:r>
      <w:r w:rsidR="002E25E3" w:rsidRPr="001B5B6D">
        <w:rPr>
          <w:color w:val="000000" w:themeColor="text1"/>
          <w:sz w:val="22"/>
          <w:szCs w:val="22"/>
        </w:rPr>
        <w:t>01111011</w:t>
      </w:r>
      <w:r w:rsidR="00C814BB" w:rsidRPr="001B5B6D">
        <w:rPr>
          <w:color w:val="000000" w:themeColor="text1"/>
          <w:sz w:val="28"/>
          <w:szCs w:val="22"/>
          <w:vertAlign w:val="subscript"/>
        </w:rPr>
        <w:t>2</w:t>
      </w:r>
      <w:r w:rsidR="002E25E3" w:rsidRPr="001B5B6D">
        <w:rPr>
          <w:color w:val="000000" w:themeColor="text1"/>
          <w:sz w:val="22"/>
          <w:szCs w:val="22"/>
        </w:rPr>
        <w:t xml:space="preserve"> +</w:t>
      </w:r>
      <w:r w:rsidR="00273BFA" w:rsidRPr="001B5B6D">
        <w:rPr>
          <w:color w:val="000000" w:themeColor="text1"/>
          <w:sz w:val="22"/>
          <w:szCs w:val="22"/>
        </w:rPr>
        <w:t xml:space="preserve"> </w:t>
      </w:r>
      <w:r w:rsidR="00FE7721" w:rsidRPr="001B5B6D">
        <w:rPr>
          <w:color w:val="000000" w:themeColor="text1"/>
          <w:sz w:val="22"/>
          <w:szCs w:val="22"/>
        </w:rPr>
        <w:t>10011101</w:t>
      </w:r>
      <w:r w:rsidR="00C814BB" w:rsidRPr="001B5B6D">
        <w:rPr>
          <w:color w:val="000000" w:themeColor="text1"/>
          <w:sz w:val="28"/>
          <w:szCs w:val="22"/>
          <w:vertAlign w:val="subscript"/>
        </w:rPr>
        <w:t>2</w:t>
      </w:r>
      <w:r w:rsidR="00FE7721" w:rsidRPr="001B5B6D">
        <w:rPr>
          <w:color w:val="000000" w:themeColor="text1"/>
          <w:sz w:val="22"/>
          <w:szCs w:val="22"/>
        </w:rPr>
        <w:t xml:space="preserve"> </w:t>
      </w:r>
      <w:r w:rsidR="000018A0" w:rsidRPr="001B5B6D">
        <w:rPr>
          <w:color w:val="000000" w:themeColor="text1"/>
          <w:sz w:val="22"/>
          <w:szCs w:val="22"/>
        </w:rPr>
        <w:t xml:space="preserve">= </w:t>
      </w:r>
      <w:bookmarkStart w:id="6" w:name="OLE_LINK14"/>
      <w:r w:rsidR="000018A0" w:rsidRPr="001B5B6D">
        <w:rPr>
          <w:color w:val="000000" w:themeColor="text1"/>
          <w:sz w:val="22"/>
          <w:szCs w:val="22"/>
        </w:rPr>
        <w:t>(1)</w:t>
      </w:r>
      <w:r w:rsidR="000E4413" w:rsidRPr="001B5B6D">
        <w:rPr>
          <w:color w:val="000000" w:themeColor="text1"/>
          <w:sz w:val="22"/>
          <w:szCs w:val="22"/>
        </w:rPr>
        <w:t>00011000</w:t>
      </w:r>
      <w:bookmarkEnd w:id="6"/>
      <w:r w:rsidR="00C814BB" w:rsidRPr="001B5B6D">
        <w:rPr>
          <w:color w:val="000000" w:themeColor="text1"/>
          <w:sz w:val="28"/>
          <w:szCs w:val="22"/>
          <w:vertAlign w:val="subscript"/>
        </w:rPr>
        <w:t>2</w:t>
      </w:r>
      <w:r w:rsidR="003048BA" w:rsidRPr="001B5B6D">
        <w:rPr>
          <w:color w:val="000000" w:themeColor="text1"/>
          <w:sz w:val="22"/>
          <w:szCs w:val="22"/>
        </w:rPr>
        <w:t xml:space="preserve">   </w:t>
      </w:r>
      <w:bookmarkStart w:id="7" w:name="OLE_LINK13"/>
      <w:r w:rsidR="00405F1B" w:rsidRPr="001B5B6D">
        <w:rPr>
          <w:color w:val="000000" w:themeColor="text1"/>
          <w:u w:val="single"/>
        </w:rPr>
        <w:t>overflow occurred,</w:t>
      </w:r>
      <w:r w:rsidR="00405F1B" w:rsidRPr="001B5B6D">
        <w:rPr>
          <w:color w:val="000000" w:themeColor="text1"/>
        </w:rPr>
        <w:t xml:space="preserve"> the </w:t>
      </w:r>
      <w:r w:rsidR="00C814BB" w:rsidRPr="001B5B6D">
        <w:rPr>
          <w:color w:val="000000" w:themeColor="text1"/>
        </w:rPr>
        <w:t>overflow is positive</w:t>
      </w:r>
      <w:r w:rsidR="00CD25F8" w:rsidRPr="001B5B6D">
        <w:rPr>
          <w:color w:val="000000" w:themeColor="text1"/>
        </w:rPr>
        <w:t xml:space="preserve">. For the bit level </w:t>
      </w:r>
      <w:r w:rsidR="00225792" w:rsidRPr="001B5B6D">
        <w:rPr>
          <w:color w:val="000000" w:themeColor="text1"/>
        </w:rPr>
        <w:t xml:space="preserve">the </w:t>
      </w:r>
      <w:r w:rsidR="008D4243" w:rsidRPr="001B5B6D">
        <w:rPr>
          <w:color w:val="000000" w:themeColor="text1"/>
        </w:rPr>
        <w:t xml:space="preserve">word size is eight however, we need use </w:t>
      </w:r>
      <w:r w:rsidR="00935B0C" w:rsidRPr="001B5B6D">
        <w:rPr>
          <w:rFonts w:hint="eastAsia"/>
          <w:color w:val="000000" w:themeColor="text1"/>
        </w:rPr>
        <w:t xml:space="preserve">ten </w:t>
      </w:r>
      <w:r w:rsidR="008D4243" w:rsidRPr="001B5B6D">
        <w:rPr>
          <w:color w:val="000000" w:themeColor="text1"/>
        </w:rPr>
        <w:t>bits to show the whole decimal. The range for unsigned decimal is 0~2</w:t>
      </w:r>
      <w:r w:rsidR="008D4243" w:rsidRPr="001B5B6D">
        <w:rPr>
          <w:color w:val="000000" w:themeColor="text1"/>
          <w:vertAlign w:val="superscript"/>
        </w:rPr>
        <w:t>w</w:t>
      </w:r>
      <w:r w:rsidR="008D4243" w:rsidRPr="001B5B6D">
        <w:rPr>
          <w:color w:val="000000" w:themeColor="text1"/>
        </w:rPr>
        <w:t>-1 (when w=8 t</w:t>
      </w:r>
      <w:r w:rsidR="005370D5" w:rsidRPr="001B5B6D">
        <w:rPr>
          <w:color w:val="000000" w:themeColor="text1"/>
        </w:rPr>
        <w:t xml:space="preserve">he biggest number it can get is </w:t>
      </w:r>
      <w:r w:rsidR="008D4243" w:rsidRPr="001B5B6D">
        <w:rPr>
          <w:color w:val="000000" w:themeColor="text1"/>
        </w:rPr>
        <w:t>255) the true sum is 280&gt;255</w:t>
      </w:r>
      <w:r w:rsidR="005370D5" w:rsidRPr="001B5B6D">
        <w:rPr>
          <w:color w:val="000000" w:themeColor="text1"/>
        </w:rPr>
        <w:t xml:space="preserve"> </w:t>
      </w:r>
      <w:r w:rsidR="008D4243" w:rsidRPr="001B5B6D">
        <w:rPr>
          <w:color w:val="000000" w:themeColor="text1"/>
        </w:rPr>
        <w:t xml:space="preserve">so it must have </w:t>
      </w:r>
      <w:r w:rsidR="000334FF" w:rsidRPr="001B5B6D">
        <w:rPr>
          <w:color w:val="000000" w:themeColor="text1"/>
        </w:rPr>
        <w:t>bit</w:t>
      </w:r>
      <w:r w:rsidR="00D23943" w:rsidRPr="001B5B6D">
        <w:rPr>
          <w:color w:val="000000" w:themeColor="text1"/>
        </w:rPr>
        <w:t xml:space="preserve"> </w:t>
      </w:r>
      <w:r w:rsidR="008D4243" w:rsidRPr="001B5B6D">
        <w:rPr>
          <w:color w:val="000000" w:themeColor="text1"/>
        </w:rPr>
        <w:t xml:space="preserve">overflow occurred. </w:t>
      </w:r>
    </w:p>
    <w:p w14:paraId="058DE567" w14:textId="77777777" w:rsidR="00980871" w:rsidRDefault="00980871" w:rsidP="00974801">
      <w:pPr>
        <w:rPr>
          <w:color w:val="000000" w:themeColor="text1"/>
        </w:rPr>
      </w:pPr>
    </w:p>
    <w:p w14:paraId="7D2CCB0B" w14:textId="77777777" w:rsidR="00980871" w:rsidRPr="001B5B6D" w:rsidRDefault="00980871" w:rsidP="00974801">
      <w:pPr>
        <w:rPr>
          <w:color w:val="000000" w:themeColor="text1"/>
          <w:sz w:val="22"/>
          <w:szCs w:val="22"/>
        </w:rPr>
      </w:pPr>
    </w:p>
    <w:bookmarkEnd w:id="7"/>
    <w:p w14:paraId="66F80F3E" w14:textId="1E219011" w:rsidR="00DC0B3A" w:rsidRPr="001B5B6D" w:rsidRDefault="005370D5" w:rsidP="005370D5">
      <w:pPr>
        <w:ind w:left="360"/>
        <w:rPr>
          <w:color w:val="000000" w:themeColor="text1"/>
          <w:sz w:val="21"/>
        </w:rPr>
      </w:pPr>
      <w:r w:rsidRPr="001B5B6D">
        <w:rPr>
          <w:color w:val="000000" w:themeColor="text1"/>
        </w:rPr>
        <w:t>b.</w:t>
      </w:r>
      <w:r w:rsidR="00E444E4" w:rsidRPr="001B5B6D">
        <w:rPr>
          <w:color w:val="000000" w:themeColor="text1"/>
        </w:rPr>
        <w:t xml:space="preserve"> </w:t>
      </w:r>
      <w:r w:rsidR="00BC32F6" w:rsidRPr="001B5B6D">
        <w:rPr>
          <w:color w:val="000000" w:themeColor="text1"/>
        </w:rPr>
        <w:t xml:space="preserve"> </w:t>
      </w:r>
      <w:r w:rsidR="00DC0B3A" w:rsidRPr="001B5B6D">
        <w:rPr>
          <w:color w:val="000000" w:themeColor="text1"/>
        </w:rPr>
        <w:t>I</w:t>
      </w:r>
      <w:r w:rsidR="00E444E4" w:rsidRPr="001B5B6D">
        <w:rPr>
          <w:color w:val="000000" w:themeColor="text1"/>
        </w:rPr>
        <w:t xml:space="preserve">.  </w:t>
      </w:r>
      <w:r w:rsidR="000639B6" w:rsidRPr="001B5B6D">
        <w:rPr>
          <w:color w:val="000000" w:themeColor="text1"/>
        </w:rPr>
        <w:t xml:space="preserve"> </w:t>
      </w:r>
      <w:r w:rsidR="00DC0B3A" w:rsidRPr="001B5B6D">
        <w:rPr>
          <w:color w:val="000000" w:themeColor="text1"/>
        </w:rPr>
        <w:t>28</w:t>
      </w:r>
      <w:r w:rsidR="00DC0B3A" w:rsidRPr="001B5B6D">
        <w:rPr>
          <w:color w:val="000000" w:themeColor="text1"/>
          <w:sz w:val="28"/>
          <w:vertAlign w:val="subscript"/>
        </w:rPr>
        <w:t xml:space="preserve">10     </w:t>
      </w:r>
      <w:r w:rsidR="00DC0B3A" w:rsidRPr="001B5B6D">
        <w:rPr>
          <w:color w:val="000000" w:themeColor="text1"/>
        </w:rPr>
        <w:t>+    -74</w:t>
      </w:r>
      <w:r w:rsidR="00DC0B3A" w:rsidRPr="001B5B6D">
        <w:rPr>
          <w:color w:val="000000" w:themeColor="text1"/>
          <w:sz w:val="28"/>
          <w:vertAlign w:val="subscript"/>
        </w:rPr>
        <w:t>10</w:t>
      </w:r>
      <w:r w:rsidR="00460811">
        <w:rPr>
          <w:color w:val="000000" w:themeColor="text1"/>
        </w:rPr>
        <w:t xml:space="preserve">    = </w:t>
      </w:r>
      <w:r w:rsidR="00DC0B3A" w:rsidRPr="001B5B6D">
        <w:rPr>
          <w:color w:val="000000" w:themeColor="text1"/>
        </w:rPr>
        <w:t xml:space="preserve"> -</w:t>
      </w:r>
      <w:proofErr w:type="gramStart"/>
      <w:r w:rsidR="00E444E4" w:rsidRPr="001B5B6D">
        <w:rPr>
          <w:color w:val="000000" w:themeColor="text1"/>
        </w:rPr>
        <w:t>46</w:t>
      </w:r>
      <w:r w:rsidR="00E444E4" w:rsidRPr="001B5B6D">
        <w:rPr>
          <w:color w:val="000000" w:themeColor="text1"/>
          <w:sz w:val="28"/>
          <w:vertAlign w:val="subscript"/>
        </w:rPr>
        <w:t xml:space="preserve">10  </w:t>
      </w:r>
      <w:bookmarkStart w:id="8" w:name="OLE_LINK17"/>
      <w:r w:rsidR="00E444E4" w:rsidRPr="001B5B6D">
        <w:rPr>
          <w:color w:val="000000" w:themeColor="text1"/>
          <w:sz w:val="28"/>
        </w:rPr>
        <w:t>(</w:t>
      </w:r>
      <w:proofErr w:type="gramEnd"/>
      <w:r w:rsidR="00E444E4" w:rsidRPr="001B5B6D">
        <w:rPr>
          <w:color w:val="000000" w:themeColor="text1"/>
          <w:sz w:val="21"/>
        </w:rPr>
        <w:t>true sum and actual sum are same)</w:t>
      </w:r>
    </w:p>
    <w:bookmarkEnd w:id="8"/>
    <w:p w14:paraId="13BD3F53" w14:textId="1362D07A" w:rsidR="00DC0B3A" w:rsidRPr="001B5B6D" w:rsidRDefault="000639B6" w:rsidP="0032055D">
      <w:pPr>
        <w:ind w:firstLine="480"/>
        <w:rPr>
          <w:color w:val="000000" w:themeColor="text1"/>
          <w:sz w:val="18"/>
        </w:rPr>
      </w:pPr>
      <w:r w:rsidRPr="001B5B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B72E3" wp14:editId="00A727C8">
                <wp:simplePos x="0" y="0"/>
                <wp:positionH relativeFrom="column">
                  <wp:posOffset>2564841</wp:posOffset>
                </wp:positionH>
                <wp:positionV relativeFrom="paragraph">
                  <wp:posOffset>73038</wp:posOffset>
                </wp:positionV>
                <wp:extent cx="458393" cy="45719"/>
                <wp:effectExtent l="0" t="25400" r="50165" b="107315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3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917E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4" o:spid="_x0000_s1026" type="#_x0000_t32" style="position:absolute;left:0;text-align:left;margin-left:201.95pt;margin-top:5.75pt;width:36.1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5578F8">
        <w:rPr>
          <w:color w:val="000000" w:themeColor="text1"/>
          <w:sz w:val="28"/>
        </w:rPr>
        <w:t xml:space="preserve">                       </w:t>
      </w:r>
      <w:r w:rsidRPr="001B5B6D">
        <w:rPr>
          <w:color w:val="000000" w:themeColor="text1"/>
          <w:sz w:val="20"/>
        </w:rPr>
        <w:t xml:space="preserve">1111  </w:t>
      </w:r>
      <w:r w:rsidRPr="001B5B6D">
        <w:rPr>
          <w:color w:val="000000" w:themeColor="text1"/>
        </w:rPr>
        <w:t xml:space="preserve">    carry in</w:t>
      </w:r>
      <w:r w:rsidR="00314035" w:rsidRPr="001B5B6D">
        <w:rPr>
          <w:color w:val="000000" w:themeColor="text1"/>
        </w:rPr>
        <w:t xml:space="preserve"> (from second to fifth)</w:t>
      </w:r>
    </w:p>
    <w:p w14:paraId="122D8F59" w14:textId="1869003C" w:rsidR="00BC32F6" w:rsidRPr="001B5B6D" w:rsidRDefault="00BC32F6" w:rsidP="00DC0B3A">
      <w:pPr>
        <w:ind w:left="360" w:firstLine="480"/>
        <w:rPr>
          <w:color w:val="000000" w:themeColor="text1"/>
        </w:rPr>
      </w:pPr>
      <w:r w:rsidRPr="001B5B6D">
        <w:rPr>
          <w:color w:val="000000" w:themeColor="text1"/>
        </w:rPr>
        <w:t>00011100</w:t>
      </w:r>
      <w:r w:rsidR="00AF3AC0" w:rsidRPr="001B5B6D">
        <w:rPr>
          <w:color w:val="000000" w:themeColor="text1"/>
          <w:sz w:val="28"/>
          <w:vertAlign w:val="subscript"/>
        </w:rPr>
        <w:t>2</w:t>
      </w:r>
      <w:r w:rsidRPr="001B5B6D">
        <w:rPr>
          <w:color w:val="000000" w:themeColor="text1"/>
        </w:rPr>
        <w:t xml:space="preserve"> + </w:t>
      </w:r>
      <w:r w:rsidR="00C92848" w:rsidRPr="001B5B6D">
        <w:rPr>
          <w:color w:val="000000" w:themeColor="text1"/>
        </w:rPr>
        <w:t>10110110</w:t>
      </w:r>
      <w:r w:rsidR="00AF3AC0" w:rsidRPr="001B5B6D">
        <w:rPr>
          <w:color w:val="000000" w:themeColor="text1"/>
          <w:sz w:val="28"/>
          <w:vertAlign w:val="subscript"/>
        </w:rPr>
        <w:t>2</w:t>
      </w:r>
      <w:r w:rsidR="00C92848" w:rsidRPr="001B5B6D">
        <w:rPr>
          <w:color w:val="000000" w:themeColor="text1"/>
        </w:rPr>
        <w:t xml:space="preserve"> = 110100</w:t>
      </w:r>
      <w:r w:rsidR="00AF3AC0" w:rsidRPr="001B5B6D">
        <w:rPr>
          <w:color w:val="000000" w:themeColor="text1"/>
        </w:rPr>
        <w:t>10</w:t>
      </w:r>
      <w:r w:rsidR="00AF3AC0" w:rsidRPr="001B5B6D">
        <w:rPr>
          <w:color w:val="000000" w:themeColor="text1"/>
          <w:sz w:val="28"/>
          <w:vertAlign w:val="subscript"/>
        </w:rPr>
        <w:t>2</w:t>
      </w:r>
      <w:r w:rsidR="000639B6" w:rsidRPr="001B5B6D">
        <w:rPr>
          <w:color w:val="000000" w:themeColor="text1"/>
        </w:rPr>
        <w:t xml:space="preserve">  not an overflow occurred</w:t>
      </w:r>
    </w:p>
    <w:p w14:paraId="4C4526B4" w14:textId="77777777" w:rsidR="008350F7" w:rsidRPr="00980871" w:rsidRDefault="008350F7" w:rsidP="00DC0B3A">
      <w:pPr>
        <w:ind w:left="360" w:firstLine="480"/>
        <w:rPr>
          <w:color w:val="000000" w:themeColor="text1"/>
        </w:rPr>
      </w:pPr>
    </w:p>
    <w:p w14:paraId="63C7119A" w14:textId="65EB4220" w:rsidR="00630127" w:rsidRPr="00980871" w:rsidRDefault="00630127" w:rsidP="00630127">
      <w:pPr>
        <w:ind w:left="840"/>
        <w:rPr>
          <w:color w:val="000000" w:themeColor="text1"/>
          <w:sz w:val="20"/>
        </w:rPr>
      </w:pPr>
      <w:r w:rsidRPr="00980871">
        <w:rPr>
          <w:color w:val="000000" w:themeColor="text1"/>
        </w:rPr>
        <w:t>II.</w:t>
      </w:r>
      <w:r w:rsidR="00C27FA5" w:rsidRPr="00980871">
        <w:rPr>
          <w:color w:val="000000" w:themeColor="text1"/>
        </w:rPr>
        <w:t xml:space="preserve"> </w:t>
      </w:r>
      <w:r w:rsidRPr="00980871">
        <w:rPr>
          <w:color w:val="000000" w:themeColor="text1"/>
        </w:rPr>
        <w:t xml:space="preserve"> </w:t>
      </w:r>
      <w:r w:rsidR="00662CEC" w:rsidRPr="00980871">
        <w:rPr>
          <w:color w:val="000000" w:themeColor="text1"/>
        </w:rPr>
        <w:t xml:space="preserve"> -11</w:t>
      </w:r>
      <w:r w:rsidR="00AF3AC0" w:rsidRPr="00980871">
        <w:rPr>
          <w:color w:val="000000" w:themeColor="text1"/>
        </w:rPr>
        <w:t>7</w:t>
      </w:r>
      <w:r w:rsidR="00AF3AC0" w:rsidRPr="00980871">
        <w:rPr>
          <w:color w:val="000000" w:themeColor="text1"/>
          <w:sz w:val="28"/>
          <w:vertAlign w:val="subscript"/>
        </w:rPr>
        <w:t xml:space="preserve">10 </w:t>
      </w:r>
      <w:r w:rsidR="00AF3AC0" w:rsidRPr="00980871">
        <w:rPr>
          <w:color w:val="000000" w:themeColor="text1"/>
          <w:sz w:val="28"/>
        </w:rPr>
        <w:t xml:space="preserve"> +   126</w:t>
      </w:r>
      <w:r w:rsidR="00AF3AC0" w:rsidRPr="00980871">
        <w:rPr>
          <w:color w:val="000000" w:themeColor="text1"/>
          <w:sz w:val="28"/>
          <w:vertAlign w:val="subscript"/>
        </w:rPr>
        <w:t xml:space="preserve">10  </w:t>
      </w:r>
      <w:r w:rsidR="00AF3AC0" w:rsidRPr="00980871">
        <w:rPr>
          <w:color w:val="000000" w:themeColor="text1"/>
          <w:sz w:val="28"/>
        </w:rPr>
        <w:t xml:space="preserve"> =  </w:t>
      </w:r>
      <w:r w:rsidR="00DD3ABC" w:rsidRPr="00980871">
        <w:rPr>
          <w:color w:val="000000" w:themeColor="text1"/>
          <w:sz w:val="28"/>
        </w:rPr>
        <w:t>9</w:t>
      </w:r>
      <w:r w:rsidR="00AF3AC0" w:rsidRPr="00980871">
        <w:rPr>
          <w:color w:val="000000" w:themeColor="text1"/>
          <w:sz w:val="28"/>
          <w:vertAlign w:val="subscript"/>
        </w:rPr>
        <w:t>10</w:t>
      </w:r>
      <w:r w:rsidR="004B24DF" w:rsidRPr="00980871">
        <w:rPr>
          <w:color w:val="000000" w:themeColor="text1"/>
          <w:sz w:val="28"/>
          <w:vertAlign w:val="subscript"/>
        </w:rPr>
        <w:t xml:space="preserve"> </w:t>
      </w:r>
      <w:r w:rsidR="004B24DF" w:rsidRPr="00980871">
        <w:rPr>
          <w:color w:val="000000" w:themeColor="text1"/>
          <w:sz w:val="21"/>
        </w:rPr>
        <w:t>(true sum</w:t>
      </w:r>
      <w:r w:rsidR="001839AA">
        <w:rPr>
          <w:color w:val="000000" w:themeColor="text1"/>
          <w:sz w:val="21"/>
        </w:rPr>
        <w:t>)</w:t>
      </w:r>
      <w:r w:rsidR="003362F0" w:rsidRPr="00980871">
        <w:rPr>
          <w:rFonts w:hint="eastAsia"/>
          <w:color w:val="000000" w:themeColor="text1"/>
          <w:sz w:val="21"/>
        </w:rPr>
        <w:t xml:space="preserve"> </w:t>
      </w:r>
      <w:r w:rsidR="00237DD8" w:rsidRPr="00980871">
        <w:rPr>
          <w:color w:val="000000" w:themeColor="text1"/>
          <w:sz w:val="21"/>
        </w:rPr>
        <w:t xml:space="preserve">and actual sum </w:t>
      </w:r>
      <w:r w:rsidR="001839AA">
        <w:rPr>
          <w:color w:val="000000" w:themeColor="text1"/>
          <w:sz w:val="21"/>
        </w:rPr>
        <w:t>-247</w:t>
      </w:r>
      <w:r w:rsidR="004B24DF" w:rsidRPr="00980871">
        <w:rPr>
          <w:color w:val="000000" w:themeColor="text1"/>
          <w:sz w:val="21"/>
        </w:rPr>
        <w:t>)</w:t>
      </w:r>
      <w:r w:rsidR="008350F7" w:rsidRPr="00980871">
        <w:rPr>
          <w:rFonts w:ascii="Gujarati MT" w:hAnsi="Gujarati MT"/>
          <w:color w:val="000000" w:themeColor="text1"/>
          <w:sz w:val="20"/>
        </w:rPr>
        <w:t xml:space="preserve"> </w:t>
      </w:r>
    </w:p>
    <w:p w14:paraId="63E053B8" w14:textId="05FC7914" w:rsidR="00AF3AC0" w:rsidRPr="00980871" w:rsidRDefault="008C4762" w:rsidP="00630127">
      <w:pPr>
        <w:ind w:left="840"/>
        <w:rPr>
          <w:color w:val="000000" w:themeColor="text1"/>
        </w:rPr>
      </w:pPr>
      <w:r w:rsidRPr="009808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5CFB27" wp14:editId="4DEEAE32">
                <wp:simplePos x="0" y="0"/>
                <wp:positionH relativeFrom="column">
                  <wp:posOffset>2223135</wp:posOffset>
                </wp:positionH>
                <wp:positionV relativeFrom="paragraph">
                  <wp:posOffset>174624</wp:posOffset>
                </wp:positionV>
                <wp:extent cx="226165" cy="243805"/>
                <wp:effectExtent l="50800" t="50800" r="27940" b="36195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165" cy="243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8E3A" id="直线箭头连接符 5" o:spid="_x0000_s1026" type="#_x0000_t32" style="position:absolute;left:0;text-align:left;margin-left:175.05pt;margin-top:13.75pt;width:17.8pt;height:19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4B24DF" w:rsidRPr="009808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28D29" wp14:editId="1407558F">
                <wp:simplePos x="0" y="0"/>
                <wp:positionH relativeFrom="column">
                  <wp:posOffset>3019686</wp:posOffset>
                </wp:positionH>
                <wp:positionV relativeFrom="paragraph">
                  <wp:posOffset>142389</wp:posOffset>
                </wp:positionV>
                <wp:extent cx="342900" cy="0"/>
                <wp:effectExtent l="0" t="76200" r="38100" b="1016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B796E" id="直线箭头连接符 15" o:spid="_x0000_s1026" type="#_x0000_t32" style="position:absolute;left:0;text-align:left;margin-left:237.75pt;margin-top:11.2pt;width:2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980871">
        <w:rPr>
          <w:color w:val="000000" w:themeColor="text1"/>
        </w:rPr>
        <w:t xml:space="preserve">              </w:t>
      </w:r>
      <w:r w:rsidRPr="00980871">
        <w:rPr>
          <w:color w:val="000000" w:themeColor="text1"/>
        </w:rPr>
        <w:t>carry out</w:t>
      </w:r>
      <w:r w:rsidR="004B24DF" w:rsidRPr="00980871">
        <w:rPr>
          <w:color w:val="000000" w:themeColor="text1"/>
        </w:rPr>
        <w:t xml:space="preserve">     111111     </w:t>
      </w:r>
      <w:bookmarkStart w:id="9" w:name="OLE_LINK10"/>
      <w:r w:rsidR="004B24DF" w:rsidRPr="00980871">
        <w:rPr>
          <w:color w:val="000000" w:themeColor="text1"/>
        </w:rPr>
        <w:t>carry in (from first to sixth)</w:t>
      </w:r>
      <w:bookmarkEnd w:id="9"/>
    </w:p>
    <w:p w14:paraId="303B5B98" w14:textId="3D8916CF" w:rsidR="004B24DF" w:rsidRPr="00980871" w:rsidRDefault="00AF3AC0" w:rsidP="004042E1">
      <w:pPr>
        <w:ind w:left="360" w:firstLine="480"/>
        <w:rPr>
          <w:color w:val="000000" w:themeColor="text1"/>
        </w:rPr>
      </w:pPr>
      <w:r w:rsidRPr="00980871">
        <w:rPr>
          <w:color w:val="000000" w:themeColor="text1"/>
        </w:rPr>
        <w:t xml:space="preserve">  </w:t>
      </w:r>
      <w:r w:rsidR="00574923" w:rsidRPr="00980871">
        <w:rPr>
          <w:color w:val="000000" w:themeColor="text1"/>
        </w:rPr>
        <w:t xml:space="preserve"> </w:t>
      </w:r>
      <w:r w:rsidR="00710D87" w:rsidRPr="00980871">
        <w:rPr>
          <w:rFonts w:hint="eastAsia"/>
          <w:color w:val="000000" w:themeColor="text1"/>
        </w:rPr>
        <w:t>10001011</w:t>
      </w:r>
      <w:r w:rsidR="004B24DF" w:rsidRPr="00980871">
        <w:rPr>
          <w:color w:val="000000" w:themeColor="text1"/>
          <w:sz w:val="28"/>
          <w:vertAlign w:val="subscript"/>
        </w:rPr>
        <w:t>2</w:t>
      </w:r>
      <w:r w:rsidR="00C27FA5" w:rsidRPr="00980871">
        <w:rPr>
          <w:color w:val="000000" w:themeColor="text1"/>
        </w:rPr>
        <w:t xml:space="preserve"> + </w:t>
      </w:r>
      <w:r w:rsidR="00CC493C" w:rsidRPr="00980871">
        <w:rPr>
          <w:color w:val="000000" w:themeColor="text1"/>
        </w:rPr>
        <w:t>01111110</w:t>
      </w:r>
      <w:r w:rsidR="004B24DF" w:rsidRPr="00980871">
        <w:rPr>
          <w:color w:val="000000" w:themeColor="text1"/>
          <w:sz w:val="28"/>
          <w:vertAlign w:val="subscript"/>
        </w:rPr>
        <w:t>2</w:t>
      </w:r>
      <w:r w:rsidR="00CC493C" w:rsidRPr="00980871">
        <w:rPr>
          <w:color w:val="000000" w:themeColor="text1"/>
        </w:rPr>
        <w:t xml:space="preserve"> =</w:t>
      </w:r>
      <w:r w:rsidR="00AA7C63" w:rsidRPr="00980871">
        <w:rPr>
          <w:rFonts w:hint="eastAsia"/>
          <w:color w:val="000000" w:themeColor="text1"/>
        </w:rPr>
        <w:t xml:space="preserve"> </w:t>
      </w:r>
      <w:r w:rsidR="00E0476F" w:rsidRPr="00980871">
        <w:rPr>
          <w:rFonts w:hint="eastAsia"/>
          <w:color w:val="000000" w:themeColor="text1"/>
        </w:rPr>
        <w:t>(1)00001001</w:t>
      </w:r>
      <w:r w:rsidR="00003EB5" w:rsidRPr="00980871">
        <w:rPr>
          <w:color w:val="000000" w:themeColor="text1"/>
          <w:sz w:val="28"/>
          <w:vertAlign w:val="subscript"/>
        </w:rPr>
        <w:t>2</w:t>
      </w:r>
      <w:r w:rsidR="004042E1" w:rsidRPr="00980871">
        <w:rPr>
          <w:color w:val="000000" w:themeColor="text1"/>
        </w:rPr>
        <w:t xml:space="preserve">   </w:t>
      </w:r>
      <w:bookmarkStart w:id="10" w:name="OLE_LINK11"/>
      <w:r w:rsidR="004042E1" w:rsidRPr="00980871">
        <w:rPr>
          <w:color w:val="000000" w:themeColor="text1"/>
        </w:rPr>
        <w:t xml:space="preserve"> an overflow occurred</w:t>
      </w:r>
      <w:r w:rsidR="00497A73">
        <w:rPr>
          <w:color w:val="000000" w:themeColor="text1"/>
        </w:rPr>
        <w:t xml:space="preserve">, the overflow is negative. </w:t>
      </w:r>
    </w:p>
    <w:bookmarkEnd w:id="10"/>
    <w:p w14:paraId="1F0A7D99" w14:textId="41019174" w:rsidR="004042E1" w:rsidRPr="00980871" w:rsidRDefault="004042E1" w:rsidP="004042E1">
      <w:pPr>
        <w:ind w:left="360" w:firstLine="480"/>
        <w:rPr>
          <w:color w:val="000000" w:themeColor="text1"/>
        </w:rPr>
      </w:pPr>
    </w:p>
    <w:p w14:paraId="70359169" w14:textId="31F92398" w:rsidR="004B24DF" w:rsidRPr="00980871" w:rsidRDefault="0021036B" w:rsidP="005370D5">
      <w:pPr>
        <w:ind w:left="360" w:firstLine="480"/>
        <w:rPr>
          <w:color w:val="000000" w:themeColor="text1"/>
          <w:sz w:val="21"/>
          <w:szCs w:val="21"/>
        </w:rPr>
      </w:pPr>
      <w:r w:rsidRPr="00980871">
        <w:rPr>
          <w:color w:val="000000" w:themeColor="text1"/>
        </w:rPr>
        <w:t>III</w:t>
      </w:r>
      <w:r w:rsidR="008350F7" w:rsidRPr="00980871">
        <w:rPr>
          <w:color w:val="000000" w:themeColor="text1"/>
        </w:rPr>
        <w:t>.</w:t>
      </w:r>
      <w:r w:rsidR="003018AC" w:rsidRPr="00980871">
        <w:rPr>
          <w:color w:val="000000" w:themeColor="text1"/>
        </w:rPr>
        <w:t xml:space="preserve">   </w:t>
      </w:r>
      <w:r w:rsidR="008350F7" w:rsidRPr="00980871">
        <w:rPr>
          <w:color w:val="000000" w:themeColor="text1"/>
        </w:rPr>
        <w:t>74</w:t>
      </w:r>
      <w:r w:rsidR="008350F7" w:rsidRPr="00980871">
        <w:rPr>
          <w:color w:val="000000" w:themeColor="text1"/>
          <w:sz w:val="28"/>
          <w:vertAlign w:val="subscript"/>
        </w:rPr>
        <w:t>10</w:t>
      </w:r>
      <w:r w:rsidR="008350F7" w:rsidRPr="00980871">
        <w:rPr>
          <w:color w:val="000000" w:themeColor="text1"/>
          <w:sz w:val="28"/>
        </w:rPr>
        <w:t xml:space="preserve">    +   63</w:t>
      </w:r>
      <w:r w:rsidR="008350F7" w:rsidRPr="00980871">
        <w:rPr>
          <w:color w:val="000000" w:themeColor="text1"/>
          <w:sz w:val="28"/>
          <w:vertAlign w:val="subscript"/>
        </w:rPr>
        <w:t>10</w:t>
      </w:r>
      <w:r w:rsidR="00047B88" w:rsidRPr="00980871">
        <w:rPr>
          <w:color w:val="000000" w:themeColor="text1"/>
          <w:sz w:val="28"/>
        </w:rPr>
        <w:t xml:space="preserve">   = </w:t>
      </w:r>
      <w:r w:rsidR="008350F7" w:rsidRPr="00980871">
        <w:rPr>
          <w:color w:val="000000" w:themeColor="text1"/>
          <w:sz w:val="28"/>
        </w:rPr>
        <w:t xml:space="preserve"> 137</w:t>
      </w:r>
      <w:r w:rsidR="008350F7" w:rsidRPr="00980871">
        <w:rPr>
          <w:color w:val="000000" w:themeColor="text1"/>
          <w:sz w:val="28"/>
          <w:vertAlign w:val="subscript"/>
        </w:rPr>
        <w:t>10</w:t>
      </w:r>
      <w:r w:rsidR="000966DD" w:rsidRPr="00980871">
        <w:rPr>
          <w:color w:val="000000" w:themeColor="text1"/>
          <w:sz w:val="20"/>
        </w:rPr>
        <w:t xml:space="preserve"> </w:t>
      </w:r>
      <w:r w:rsidR="000966DD" w:rsidRPr="00980871">
        <w:rPr>
          <w:color w:val="000000" w:themeColor="text1"/>
          <w:sz w:val="21"/>
          <w:szCs w:val="21"/>
        </w:rPr>
        <w:t>(true sum</w:t>
      </w:r>
      <w:r w:rsidR="00E01476" w:rsidRPr="00980871">
        <w:rPr>
          <w:color w:val="000000" w:themeColor="text1"/>
          <w:sz w:val="21"/>
          <w:szCs w:val="21"/>
        </w:rPr>
        <w:t>)</w:t>
      </w:r>
      <w:r w:rsidR="000966DD" w:rsidRPr="00980871">
        <w:rPr>
          <w:color w:val="000000" w:themeColor="text1"/>
          <w:sz w:val="21"/>
          <w:szCs w:val="21"/>
        </w:rPr>
        <w:t xml:space="preserve"> and actual sum</w:t>
      </w:r>
      <w:r w:rsidR="00E01476" w:rsidRPr="00980871">
        <w:rPr>
          <w:color w:val="000000" w:themeColor="text1"/>
          <w:sz w:val="21"/>
          <w:szCs w:val="21"/>
        </w:rPr>
        <w:t xml:space="preserve"> is -</w:t>
      </w:r>
      <w:r w:rsidR="00975CA3" w:rsidRPr="00980871">
        <w:rPr>
          <w:color w:val="000000" w:themeColor="text1"/>
          <w:sz w:val="21"/>
          <w:szCs w:val="21"/>
        </w:rPr>
        <w:t>119</w:t>
      </w:r>
    </w:p>
    <w:p w14:paraId="36E8EAB2" w14:textId="670413BD" w:rsidR="008350F7" w:rsidRPr="00980871" w:rsidRDefault="00935B0C" w:rsidP="005D2BFB">
      <w:pPr>
        <w:tabs>
          <w:tab w:val="right" w:pos="8300"/>
        </w:tabs>
        <w:rPr>
          <w:color w:val="000000" w:themeColor="text1"/>
          <w:sz w:val="22"/>
        </w:rPr>
      </w:pPr>
      <w:r w:rsidRPr="009808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5BBBA" wp14:editId="3CEF5286">
                <wp:simplePos x="0" y="0"/>
                <wp:positionH relativeFrom="column">
                  <wp:posOffset>2450054</wp:posOffset>
                </wp:positionH>
                <wp:positionV relativeFrom="paragraph">
                  <wp:posOffset>218178</wp:posOffset>
                </wp:positionV>
                <wp:extent cx="115981" cy="249816"/>
                <wp:effectExtent l="50800" t="50800" r="36830" b="29845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981" cy="24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425F" id="直线箭头连接符 3" o:spid="_x0000_s1026" type="#_x0000_t32" style="position:absolute;left:0;text-align:left;margin-left:192.9pt;margin-top:17.2pt;width:9.15pt;height:19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350F7" w:rsidRPr="00980871">
        <w:rPr>
          <w:color w:val="000000" w:themeColor="text1"/>
        </w:rPr>
        <w:t xml:space="preserve"> </w:t>
      </w:r>
      <w:r w:rsidR="004042E1" w:rsidRPr="00980871">
        <w:rPr>
          <w:color w:val="000000" w:themeColor="text1"/>
        </w:rPr>
        <w:t xml:space="preserve">     </w:t>
      </w:r>
      <w:r w:rsidR="005D2BFB" w:rsidRPr="00980871">
        <w:rPr>
          <w:color w:val="000000" w:themeColor="text1"/>
        </w:rPr>
        <w:t xml:space="preserve">          </w:t>
      </w:r>
      <w:r w:rsidR="003018AC" w:rsidRPr="00980871">
        <w:rPr>
          <w:color w:val="000000" w:themeColor="text1"/>
        </w:rPr>
        <w:t xml:space="preserve">          </w:t>
      </w:r>
      <w:r w:rsidR="005D2BFB" w:rsidRPr="00980871">
        <w:rPr>
          <w:color w:val="000000" w:themeColor="text1"/>
        </w:rPr>
        <w:t>carry out</w:t>
      </w:r>
      <w:r w:rsidR="003018AC" w:rsidRPr="00980871">
        <w:rPr>
          <w:color w:val="000000" w:themeColor="text1"/>
        </w:rPr>
        <w:t xml:space="preserve">  </w:t>
      </w:r>
      <w:r w:rsidR="004042E1" w:rsidRPr="00980871">
        <w:rPr>
          <w:color w:val="000000" w:themeColor="text1"/>
        </w:rPr>
        <w:t>1111111</w:t>
      </w:r>
      <w:r w:rsidR="003018AC" w:rsidRPr="00980871">
        <w:rPr>
          <w:color w:val="000000" w:themeColor="text1"/>
        </w:rPr>
        <w:t xml:space="preserve"> </w:t>
      </w:r>
      <w:r w:rsidR="004042E1" w:rsidRPr="00980871">
        <w:rPr>
          <w:color w:val="000000" w:themeColor="text1"/>
          <w:sz w:val="21"/>
        </w:rPr>
        <w:t xml:space="preserve">carry in (from first to </w:t>
      </w:r>
      <w:r w:rsidR="004F4BBF" w:rsidRPr="00980871">
        <w:rPr>
          <w:rFonts w:hint="eastAsia"/>
          <w:color w:val="000000" w:themeColor="text1"/>
          <w:sz w:val="21"/>
        </w:rPr>
        <w:t>sixth</w:t>
      </w:r>
      <w:r w:rsidR="004042E1" w:rsidRPr="00980871">
        <w:rPr>
          <w:color w:val="000000" w:themeColor="text1"/>
          <w:sz w:val="21"/>
        </w:rPr>
        <w:t>)</w:t>
      </w:r>
      <w:r w:rsidR="005D2BFB" w:rsidRPr="00980871">
        <w:rPr>
          <w:color w:val="000000" w:themeColor="text1"/>
          <w:sz w:val="21"/>
        </w:rPr>
        <w:tab/>
      </w:r>
    </w:p>
    <w:p w14:paraId="0102BAD1" w14:textId="77777777" w:rsidR="00980871" w:rsidRDefault="003018AC" w:rsidP="00980871">
      <w:pPr>
        <w:rPr>
          <w:color w:val="000000" w:themeColor="text1"/>
        </w:rPr>
      </w:pPr>
      <w:r w:rsidRPr="00980871">
        <w:rPr>
          <w:color w:val="000000" w:themeColor="text1"/>
        </w:rPr>
        <w:t xml:space="preserve">        </w:t>
      </w:r>
      <w:r w:rsidR="0024620B" w:rsidRPr="00980871">
        <w:rPr>
          <w:color w:val="000000" w:themeColor="text1"/>
        </w:rPr>
        <w:t>01001010</w:t>
      </w:r>
      <w:r w:rsidRPr="00980871">
        <w:rPr>
          <w:color w:val="000000" w:themeColor="text1"/>
          <w:sz w:val="28"/>
          <w:vertAlign w:val="subscript"/>
        </w:rPr>
        <w:t>2</w:t>
      </w:r>
      <w:r w:rsidR="00E03C28" w:rsidRPr="00980871">
        <w:rPr>
          <w:color w:val="000000" w:themeColor="text1"/>
        </w:rPr>
        <w:t xml:space="preserve"> + </w:t>
      </w:r>
      <w:r w:rsidR="004042E1" w:rsidRPr="00980871">
        <w:rPr>
          <w:color w:val="000000" w:themeColor="text1"/>
        </w:rPr>
        <w:t>00111111</w:t>
      </w:r>
      <w:r w:rsidRPr="00980871">
        <w:rPr>
          <w:color w:val="000000" w:themeColor="text1"/>
          <w:sz w:val="28"/>
          <w:vertAlign w:val="subscript"/>
        </w:rPr>
        <w:t>2</w:t>
      </w:r>
      <w:r w:rsidR="004042E1" w:rsidRPr="00980871">
        <w:rPr>
          <w:color w:val="000000" w:themeColor="text1"/>
        </w:rPr>
        <w:t xml:space="preserve"> </w:t>
      </w:r>
      <w:r w:rsidRPr="00980871">
        <w:rPr>
          <w:color w:val="000000" w:themeColor="text1"/>
        </w:rPr>
        <w:t>= (</w:t>
      </w:r>
      <w:r w:rsidR="005D2BFB" w:rsidRPr="00980871">
        <w:rPr>
          <w:color w:val="000000" w:themeColor="text1"/>
        </w:rPr>
        <w:t>0)</w:t>
      </w:r>
      <w:r w:rsidR="0024620B" w:rsidRPr="00980871">
        <w:rPr>
          <w:color w:val="000000" w:themeColor="text1"/>
        </w:rPr>
        <w:t>100010</w:t>
      </w:r>
      <w:r w:rsidR="00F45E03" w:rsidRPr="00980871">
        <w:rPr>
          <w:color w:val="000000" w:themeColor="text1"/>
        </w:rPr>
        <w:t>0</w:t>
      </w:r>
      <w:r w:rsidR="0024620B" w:rsidRPr="00980871">
        <w:rPr>
          <w:color w:val="000000" w:themeColor="text1"/>
        </w:rPr>
        <w:t>1</w:t>
      </w:r>
      <w:r w:rsidRPr="00980871">
        <w:rPr>
          <w:color w:val="000000" w:themeColor="text1"/>
          <w:sz w:val="28"/>
          <w:vertAlign w:val="subscript"/>
        </w:rPr>
        <w:t>2</w:t>
      </w:r>
      <w:r w:rsidR="00F45E03" w:rsidRPr="00980871">
        <w:rPr>
          <w:color w:val="000000" w:themeColor="text1"/>
        </w:rPr>
        <w:t xml:space="preserve"> </w:t>
      </w:r>
      <w:r w:rsidR="004042E1" w:rsidRPr="00980871">
        <w:rPr>
          <w:color w:val="000000" w:themeColor="text1"/>
        </w:rPr>
        <w:t xml:space="preserve"> </w:t>
      </w:r>
      <w:r w:rsidR="0085596A" w:rsidRPr="00980871">
        <w:rPr>
          <w:color w:val="000000" w:themeColor="text1"/>
        </w:rPr>
        <w:t xml:space="preserve"> </w:t>
      </w:r>
      <w:r w:rsidR="005D2BFB" w:rsidRPr="00980871">
        <w:rPr>
          <w:color w:val="000000" w:themeColor="text1"/>
          <w:u w:val="single"/>
        </w:rPr>
        <w:t>overflow occurred,</w:t>
      </w:r>
      <w:r w:rsidR="005D2BFB" w:rsidRPr="00980871">
        <w:rPr>
          <w:color w:val="000000" w:themeColor="text1"/>
        </w:rPr>
        <w:t xml:space="preserve"> the overflow is positive. For the bit level the word size is eight however, we need use nine bits to show the</w:t>
      </w:r>
      <w:r w:rsidR="005370D5" w:rsidRPr="00980871">
        <w:rPr>
          <w:color w:val="000000" w:themeColor="text1"/>
        </w:rPr>
        <w:t xml:space="preserve"> whole decimal. The range for signed decimal is -2</w:t>
      </w:r>
      <w:r w:rsidR="005370D5" w:rsidRPr="00980871">
        <w:rPr>
          <w:color w:val="000000" w:themeColor="text1"/>
          <w:vertAlign w:val="superscript"/>
        </w:rPr>
        <w:t>w-1</w:t>
      </w:r>
      <w:r w:rsidR="005D2BFB" w:rsidRPr="00980871">
        <w:rPr>
          <w:color w:val="000000" w:themeColor="text1"/>
        </w:rPr>
        <w:t>~2</w:t>
      </w:r>
      <w:r w:rsidR="005D2BFB" w:rsidRPr="00980871">
        <w:rPr>
          <w:color w:val="000000" w:themeColor="text1"/>
          <w:vertAlign w:val="superscript"/>
        </w:rPr>
        <w:t>w</w:t>
      </w:r>
      <w:r w:rsidR="006B7613" w:rsidRPr="00980871">
        <w:rPr>
          <w:rFonts w:hint="eastAsia"/>
          <w:color w:val="000000" w:themeColor="text1"/>
          <w:vertAlign w:val="superscript"/>
        </w:rPr>
        <w:t>-1</w:t>
      </w:r>
      <w:r w:rsidR="00935B0C" w:rsidRPr="00980871">
        <w:rPr>
          <w:color w:val="000000" w:themeColor="text1"/>
        </w:rPr>
        <w:t>-1 (when w=8</w:t>
      </w:r>
      <w:r w:rsidR="005D2BFB" w:rsidRPr="00980871">
        <w:rPr>
          <w:color w:val="000000" w:themeColor="text1"/>
        </w:rPr>
        <w:t xml:space="preserve"> the biggest number it can get is </w:t>
      </w:r>
      <w:r w:rsidR="00935B0C" w:rsidRPr="00980871">
        <w:rPr>
          <w:color w:val="000000" w:themeColor="text1"/>
        </w:rPr>
        <w:t>127</w:t>
      </w:r>
      <w:r w:rsidR="005D2BFB" w:rsidRPr="00980871">
        <w:rPr>
          <w:color w:val="000000" w:themeColor="text1"/>
        </w:rPr>
        <w:t xml:space="preserve">) the true sum is </w:t>
      </w:r>
      <w:r w:rsidR="00935B0C" w:rsidRPr="00980871">
        <w:rPr>
          <w:color w:val="000000" w:themeColor="text1"/>
        </w:rPr>
        <w:t>137&gt;127</w:t>
      </w:r>
      <w:r w:rsidR="005D2BFB" w:rsidRPr="00980871">
        <w:rPr>
          <w:color w:val="000000" w:themeColor="text1"/>
        </w:rPr>
        <w:t xml:space="preserve"> so it must have overflow occurred.</w:t>
      </w:r>
      <w:r w:rsidR="00975CA3" w:rsidRPr="00980871">
        <w:rPr>
          <w:color w:val="000000" w:themeColor="text1"/>
        </w:rPr>
        <w:t xml:space="preserve"> Or it could be changed to negative decimal. </w:t>
      </w:r>
    </w:p>
    <w:p w14:paraId="14431F24" w14:textId="77777777" w:rsidR="00980871" w:rsidRDefault="00980871" w:rsidP="0098087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DD79477" w14:textId="3A258DE0" w:rsidR="00ED5A73" w:rsidRPr="00980871" w:rsidRDefault="00980871" w:rsidP="00980871">
      <w:pPr>
        <w:rPr>
          <w:color w:val="000000" w:themeColor="text1"/>
          <w:sz w:val="22"/>
          <w:szCs w:val="22"/>
        </w:rPr>
      </w:pPr>
      <w:r>
        <w:rPr>
          <w:color w:val="000000" w:themeColor="text1"/>
        </w:rPr>
        <w:t xml:space="preserve">       </w:t>
      </w:r>
      <w:r w:rsidR="00ED5A73" w:rsidRPr="00980871">
        <w:rPr>
          <w:color w:val="000000" w:themeColor="text1"/>
        </w:rPr>
        <w:t>IV.</w:t>
      </w:r>
      <w:r w:rsidR="00EA00E6" w:rsidRPr="00980871">
        <w:rPr>
          <w:color w:val="000000" w:themeColor="text1"/>
        </w:rPr>
        <w:t xml:space="preserve">  </w:t>
      </w:r>
      <w:r w:rsidR="0050657A" w:rsidRPr="00980871">
        <w:rPr>
          <w:color w:val="000000" w:themeColor="text1"/>
        </w:rPr>
        <w:t>-11</w:t>
      </w:r>
      <w:r w:rsidR="003018AC" w:rsidRPr="00980871">
        <w:rPr>
          <w:color w:val="000000" w:themeColor="text1"/>
        </w:rPr>
        <w:t>9</w:t>
      </w:r>
      <w:r w:rsidR="003018AC" w:rsidRPr="00980871">
        <w:rPr>
          <w:color w:val="000000" w:themeColor="text1"/>
          <w:sz w:val="28"/>
          <w:vertAlign w:val="subscript"/>
        </w:rPr>
        <w:t xml:space="preserve">10  </w:t>
      </w:r>
      <w:r w:rsidR="00AA7C63" w:rsidRPr="00980871">
        <w:rPr>
          <w:color w:val="000000" w:themeColor="text1"/>
        </w:rPr>
        <w:t xml:space="preserve"> + </w:t>
      </w:r>
      <w:r w:rsidR="003018AC" w:rsidRPr="00980871">
        <w:rPr>
          <w:color w:val="000000" w:themeColor="text1"/>
        </w:rPr>
        <w:t>-105</w:t>
      </w:r>
      <w:r w:rsidR="003018AC" w:rsidRPr="00980871">
        <w:rPr>
          <w:color w:val="000000" w:themeColor="text1"/>
          <w:sz w:val="28"/>
          <w:vertAlign w:val="subscript"/>
        </w:rPr>
        <w:t xml:space="preserve">10  </w:t>
      </w:r>
      <w:r w:rsidR="00AA7C63" w:rsidRPr="00980871">
        <w:rPr>
          <w:color w:val="000000" w:themeColor="text1"/>
          <w:sz w:val="28"/>
        </w:rPr>
        <w:t xml:space="preserve">= </w:t>
      </w:r>
      <w:r w:rsidR="00AA7C63" w:rsidRPr="00980871">
        <w:rPr>
          <w:color w:val="000000" w:themeColor="text1"/>
        </w:rPr>
        <w:t>-22</w:t>
      </w:r>
      <w:r w:rsidR="003018AC" w:rsidRPr="00980871">
        <w:rPr>
          <w:color w:val="000000" w:themeColor="text1"/>
        </w:rPr>
        <w:t>4</w:t>
      </w:r>
      <w:r w:rsidR="003018AC" w:rsidRPr="00980871">
        <w:rPr>
          <w:color w:val="000000" w:themeColor="text1"/>
          <w:sz w:val="28"/>
          <w:vertAlign w:val="subscript"/>
        </w:rPr>
        <w:t>10</w:t>
      </w:r>
      <w:r w:rsidR="005370D5" w:rsidRPr="00980871">
        <w:rPr>
          <w:color w:val="000000" w:themeColor="text1"/>
          <w:sz w:val="20"/>
        </w:rPr>
        <w:t xml:space="preserve"> (true sum) </w:t>
      </w:r>
      <w:r w:rsidR="005370D5" w:rsidRPr="00980871">
        <w:rPr>
          <w:rFonts w:ascii="Calibri" w:eastAsia="Calibri" w:hAnsi="Calibri" w:cs="Calibri"/>
          <w:color w:val="000000" w:themeColor="text1"/>
        </w:rPr>
        <w:t>≠</w:t>
      </w:r>
      <w:r w:rsidR="00D549F4" w:rsidRPr="00980871">
        <w:rPr>
          <w:color w:val="000000" w:themeColor="text1"/>
          <w:sz w:val="20"/>
        </w:rPr>
        <w:t xml:space="preserve"> -224+2^8=32</w:t>
      </w:r>
      <w:r w:rsidR="005370D5" w:rsidRPr="00980871">
        <w:rPr>
          <w:color w:val="000000" w:themeColor="text1"/>
          <w:sz w:val="20"/>
        </w:rPr>
        <w:t>(actual sum)</w:t>
      </w:r>
    </w:p>
    <w:p w14:paraId="5C0C632A" w14:textId="490902B3" w:rsidR="005E3DFC" w:rsidRPr="001B5B6D" w:rsidRDefault="00F25A21" w:rsidP="00ED5A73">
      <w:pPr>
        <w:ind w:left="720"/>
        <w:rPr>
          <w:color w:val="000000" w:themeColor="text1"/>
          <w:sz w:val="20"/>
        </w:rPr>
      </w:pPr>
      <w:r w:rsidRPr="009808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EB116" wp14:editId="454E1380">
                <wp:simplePos x="0" y="0"/>
                <wp:positionH relativeFrom="column">
                  <wp:posOffset>1765936</wp:posOffset>
                </wp:positionH>
                <wp:positionV relativeFrom="paragraph">
                  <wp:posOffset>209550</wp:posOffset>
                </wp:positionV>
                <wp:extent cx="306538" cy="126498"/>
                <wp:effectExtent l="50800" t="50800" r="24130" b="2603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538" cy="126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7D4D" id="直线箭头连接符 4" o:spid="_x0000_s1026" type="#_x0000_t32" style="position:absolute;left:0;text-align:left;margin-left:139.05pt;margin-top:16.5pt;width:24.15pt;height:9.9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0B50E6" w:rsidRPr="009808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4B2DA" wp14:editId="3BB095DD">
                <wp:simplePos x="0" y="0"/>
                <wp:positionH relativeFrom="column">
                  <wp:posOffset>2792123</wp:posOffset>
                </wp:positionH>
                <wp:positionV relativeFrom="paragraph">
                  <wp:posOffset>123930</wp:posOffset>
                </wp:positionV>
                <wp:extent cx="342900" cy="0"/>
                <wp:effectExtent l="0" t="76200" r="38100" b="1016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D40E7" id="直线箭头连接符 2" o:spid="_x0000_s1026" type="#_x0000_t32" style="position:absolute;left:0;text-align:left;margin-left:219.85pt;margin-top:9.75pt;width:2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  </w:t>
      </w:r>
      <w:r w:rsidR="00AA7C63" w:rsidRPr="00980871">
        <w:rPr>
          <w:color w:val="000000" w:themeColor="text1"/>
        </w:rPr>
        <w:t xml:space="preserve">carry out </w:t>
      </w:r>
      <w:r w:rsidR="00AA7C63" w:rsidRPr="00980871"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="00AA7C63" w:rsidRPr="00980871">
        <w:rPr>
          <w:rFonts w:hint="eastAsia"/>
          <w:color w:val="000000" w:themeColor="text1"/>
        </w:rPr>
        <w:t xml:space="preserve"> </w:t>
      </w:r>
      <w:r w:rsidR="000B50E6" w:rsidRPr="00980871">
        <w:rPr>
          <w:color w:val="000000" w:themeColor="text1"/>
        </w:rPr>
        <w:t>11111</w:t>
      </w:r>
      <w:r w:rsidR="00EA00E6" w:rsidRPr="00980871">
        <w:rPr>
          <w:color w:val="000000" w:themeColor="text1"/>
        </w:rPr>
        <w:t xml:space="preserve"> </w:t>
      </w:r>
      <w:r w:rsidR="000334FF" w:rsidRPr="00980871">
        <w:rPr>
          <w:color w:val="000000" w:themeColor="text1"/>
        </w:rPr>
        <w:t xml:space="preserve"> </w:t>
      </w:r>
      <w:r w:rsidR="000B50E6" w:rsidRPr="00980871">
        <w:rPr>
          <w:rFonts w:hint="eastAsia"/>
          <w:color w:val="000000" w:themeColor="text1"/>
        </w:rPr>
        <w:t xml:space="preserve">   </w:t>
      </w:r>
      <w:r w:rsidR="00EA00E6" w:rsidRPr="00980871">
        <w:rPr>
          <w:color w:val="000000" w:themeColor="text1"/>
          <w:sz w:val="21"/>
        </w:rPr>
        <w:t>carry i</w:t>
      </w:r>
      <w:r w:rsidR="00EA00E6" w:rsidRPr="001B5B6D">
        <w:rPr>
          <w:color w:val="000000" w:themeColor="text1"/>
          <w:sz w:val="21"/>
        </w:rPr>
        <w:t xml:space="preserve">n (from </w:t>
      </w:r>
      <w:r w:rsidR="000B50E6">
        <w:rPr>
          <w:rFonts w:hint="eastAsia"/>
          <w:color w:val="000000" w:themeColor="text1"/>
          <w:sz w:val="21"/>
        </w:rPr>
        <w:t xml:space="preserve">third </w:t>
      </w:r>
      <w:r w:rsidR="00EA00E6" w:rsidRPr="001B5B6D">
        <w:rPr>
          <w:color w:val="000000" w:themeColor="text1"/>
          <w:sz w:val="21"/>
        </w:rPr>
        <w:t>to seventh)</w:t>
      </w:r>
    </w:p>
    <w:p w14:paraId="51D9369A" w14:textId="1BD87AEA" w:rsidR="00A579C1" w:rsidRDefault="00040A66" w:rsidP="0025086E">
      <w:pPr>
        <w:rPr>
          <w:color w:val="000000" w:themeColor="text1"/>
        </w:rPr>
      </w:pPr>
      <w:r w:rsidRPr="001B5B6D">
        <w:rPr>
          <w:rFonts w:hint="eastAsia"/>
          <w:color w:val="000000" w:themeColor="text1"/>
        </w:rPr>
        <w:tab/>
      </w:r>
      <w:r w:rsidR="000334FF" w:rsidRPr="001B5B6D">
        <w:rPr>
          <w:color w:val="000000" w:themeColor="text1"/>
        </w:rPr>
        <w:t xml:space="preserve"> </w:t>
      </w:r>
      <w:r w:rsidR="00AA7C63">
        <w:rPr>
          <w:rFonts w:hint="eastAsia"/>
          <w:color w:val="000000" w:themeColor="text1"/>
        </w:rPr>
        <w:t>10001001</w:t>
      </w:r>
      <w:r w:rsidR="003018AC" w:rsidRPr="001B5B6D">
        <w:rPr>
          <w:color w:val="000000" w:themeColor="text1"/>
          <w:sz w:val="28"/>
          <w:vertAlign w:val="subscript"/>
        </w:rPr>
        <w:t>2</w:t>
      </w:r>
      <w:r w:rsidR="00F672F5" w:rsidRPr="001B5B6D">
        <w:rPr>
          <w:color w:val="000000" w:themeColor="text1"/>
        </w:rPr>
        <w:t xml:space="preserve"> + </w:t>
      </w:r>
      <w:r w:rsidR="005E0A1A" w:rsidRPr="001B5B6D">
        <w:rPr>
          <w:color w:val="000000" w:themeColor="text1"/>
        </w:rPr>
        <w:t>10010111</w:t>
      </w:r>
      <w:r w:rsidR="003018AC" w:rsidRPr="001B5B6D">
        <w:rPr>
          <w:color w:val="000000" w:themeColor="text1"/>
          <w:sz w:val="28"/>
          <w:vertAlign w:val="subscript"/>
        </w:rPr>
        <w:t>2</w:t>
      </w:r>
      <w:r w:rsidR="005E0A1A" w:rsidRPr="001B5B6D">
        <w:rPr>
          <w:color w:val="000000" w:themeColor="text1"/>
        </w:rPr>
        <w:t xml:space="preserve">= </w:t>
      </w:r>
      <w:r w:rsidR="00AA7C63">
        <w:rPr>
          <w:color w:val="000000" w:themeColor="text1"/>
        </w:rPr>
        <w:t>(1)00100000</w:t>
      </w:r>
      <w:r w:rsidR="003018AC" w:rsidRPr="001B5B6D">
        <w:rPr>
          <w:color w:val="000000" w:themeColor="text1"/>
          <w:sz w:val="28"/>
          <w:vertAlign w:val="subscript"/>
        </w:rPr>
        <w:t>2</w:t>
      </w:r>
      <w:bookmarkStart w:id="11" w:name="OLE_LINK16"/>
      <w:r w:rsidR="00C1258D" w:rsidRPr="001B5B6D">
        <w:rPr>
          <w:color w:val="000000" w:themeColor="text1"/>
        </w:rPr>
        <w:t xml:space="preserve"> </w:t>
      </w:r>
      <w:r w:rsidR="003567F7" w:rsidRPr="001B5B6D">
        <w:rPr>
          <w:color w:val="000000" w:themeColor="text1"/>
          <w:u w:val="single"/>
        </w:rPr>
        <w:t>overflow occurred,</w:t>
      </w:r>
      <w:r w:rsidR="00C1258D" w:rsidRPr="001B5B6D">
        <w:rPr>
          <w:color w:val="000000" w:themeColor="text1"/>
        </w:rPr>
        <w:t xml:space="preserve"> </w:t>
      </w:r>
      <w:r w:rsidR="003567F7" w:rsidRPr="001B5B6D">
        <w:rPr>
          <w:color w:val="000000" w:themeColor="text1"/>
        </w:rPr>
        <w:t xml:space="preserve">the overflow is </w:t>
      </w:r>
      <w:r w:rsidR="007662DD">
        <w:rPr>
          <w:color w:val="000000" w:themeColor="text1"/>
        </w:rPr>
        <w:t>negative</w:t>
      </w:r>
      <w:r w:rsidR="003567F7" w:rsidRPr="001B5B6D">
        <w:rPr>
          <w:color w:val="000000" w:themeColor="text1"/>
        </w:rPr>
        <w:t xml:space="preserve">. For the bit level the word size is eight however, we need use </w:t>
      </w:r>
      <w:r w:rsidR="003567F7" w:rsidRPr="001B5B6D">
        <w:rPr>
          <w:rFonts w:hint="eastAsia"/>
          <w:color w:val="000000" w:themeColor="text1"/>
        </w:rPr>
        <w:t xml:space="preserve">ten </w:t>
      </w:r>
      <w:r w:rsidR="003567F7" w:rsidRPr="001B5B6D">
        <w:rPr>
          <w:color w:val="000000" w:themeColor="text1"/>
        </w:rPr>
        <w:t>bits to show the</w:t>
      </w:r>
      <w:r w:rsidR="005370D5" w:rsidRPr="001B5B6D">
        <w:rPr>
          <w:color w:val="000000" w:themeColor="text1"/>
        </w:rPr>
        <w:t xml:space="preserve"> whole decimal. The range for signed decimal is -2</w:t>
      </w:r>
      <w:r w:rsidR="005370D5" w:rsidRPr="001B5B6D">
        <w:rPr>
          <w:color w:val="000000" w:themeColor="text1"/>
          <w:vertAlign w:val="superscript"/>
        </w:rPr>
        <w:t>w-1</w:t>
      </w:r>
      <w:r w:rsidR="003567F7" w:rsidRPr="001B5B6D">
        <w:rPr>
          <w:color w:val="000000" w:themeColor="text1"/>
        </w:rPr>
        <w:t>~2</w:t>
      </w:r>
      <w:r w:rsidR="003567F7" w:rsidRPr="001B5B6D">
        <w:rPr>
          <w:color w:val="000000" w:themeColor="text1"/>
          <w:vertAlign w:val="superscript"/>
        </w:rPr>
        <w:t>w</w:t>
      </w:r>
      <w:r w:rsidR="003567F7" w:rsidRPr="001B5B6D">
        <w:rPr>
          <w:rFonts w:hint="eastAsia"/>
          <w:color w:val="000000" w:themeColor="text1"/>
          <w:vertAlign w:val="superscript"/>
        </w:rPr>
        <w:t>-1</w:t>
      </w:r>
      <w:r w:rsidR="00D549F4">
        <w:rPr>
          <w:color w:val="000000" w:themeColor="text1"/>
        </w:rPr>
        <w:t>-1 (when w=8</w:t>
      </w:r>
      <w:r w:rsidR="003567F7" w:rsidRPr="001B5B6D">
        <w:rPr>
          <w:color w:val="000000" w:themeColor="text1"/>
        </w:rPr>
        <w:t xml:space="preserve"> the biggest number it can get is </w:t>
      </w:r>
      <w:r w:rsidR="00D549F4">
        <w:rPr>
          <w:color w:val="000000" w:themeColor="text1"/>
        </w:rPr>
        <w:t>-128</w:t>
      </w:r>
      <w:r w:rsidR="003567F7" w:rsidRPr="001B5B6D">
        <w:rPr>
          <w:color w:val="000000" w:themeColor="text1"/>
        </w:rPr>
        <w:t xml:space="preserve">) the true sum is </w:t>
      </w:r>
      <w:r w:rsidR="00D549F4">
        <w:rPr>
          <w:rFonts w:hint="eastAsia"/>
          <w:color w:val="000000" w:themeColor="text1"/>
        </w:rPr>
        <w:t>-224</w:t>
      </w:r>
      <w:r w:rsidR="00D549F4">
        <w:rPr>
          <w:color w:val="000000" w:themeColor="text1"/>
        </w:rPr>
        <w:t>&lt;</w:t>
      </w:r>
      <w:r w:rsidR="00C1258D" w:rsidRPr="001B5B6D">
        <w:rPr>
          <w:color w:val="000000" w:themeColor="text1"/>
        </w:rPr>
        <w:t>-128</w:t>
      </w:r>
      <w:r w:rsidR="003567F7" w:rsidRPr="001B5B6D">
        <w:rPr>
          <w:color w:val="000000" w:themeColor="text1"/>
        </w:rPr>
        <w:t xml:space="preserve"> so it must have </w:t>
      </w:r>
      <w:r w:rsidR="000334FF" w:rsidRPr="001B5B6D">
        <w:rPr>
          <w:color w:val="000000" w:themeColor="text1"/>
        </w:rPr>
        <w:t>bit</w:t>
      </w:r>
      <w:r w:rsidR="003567F7" w:rsidRPr="001B5B6D">
        <w:rPr>
          <w:color w:val="000000" w:themeColor="text1"/>
        </w:rPr>
        <w:t xml:space="preserve"> overflow occurred.</w:t>
      </w:r>
      <w:bookmarkStart w:id="12" w:name="_GoBack"/>
      <w:bookmarkEnd w:id="12"/>
    </w:p>
    <w:p w14:paraId="5BCED05B" w14:textId="77777777" w:rsidR="0025086E" w:rsidRDefault="0025086E" w:rsidP="0025086E">
      <w:pPr>
        <w:rPr>
          <w:color w:val="000000" w:themeColor="text1"/>
        </w:rPr>
      </w:pPr>
    </w:p>
    <w:p w14:paraId="42903CBD" w14:textId="0BCA2640" w:rsidR="00017AFE" w:rsidRDefault="0025086E" w:rsidP="00D17D28">
      <w:pPr>
        <w:rPr>
          <w:color w:val="000000" w:themeColor="text1"/>
        </w:rPr>
      </w:pPr>
      <w:r>
        <w:rPr>
          <w:color w:val="000000" w:themeColor="text1"/>
        </w:rPr>
        <w:t xml:space="preserve">For the Assn1_Q3, my CSIL computer is using a little endian. For </w:t>
      </w:r>
      <w:r w:rsidR="00DF55FF">
        <w:rPr>
          <w:color w:val="000000" w:themeColor="text1"/>
        </w:rPr>
        <w:t>example,</w:t>
      </w:r>
      <w:r>
        <w:rPr>
          <w:color w:val="000000" w:themeColor="text1"/>
        </w:rPr>
        <w:t xml:space="preserve"> when I </w:t>
      </w:r>
      <w:r w:rsidR="00DF55FF">
        <w:rPr>
          <w:color w:val="000000" w:themeColor="text1"/>
        </w:rPr>
        <w:t xml:space="preserve">run the code for the decimal 12345, it gives me the answer: 39 30 00 00. </w:t>
      </w:r>
      <w:r w:rsidR="00D17D28">
        <w:rPr>
          <w:color w:val="000000" w:themeColor="text1"/>
        </w:rPr>
        <w:t xml:space="preserve">By the definition of little endian, the lower Address </w:t>
      </w:r>
      <w:r w:rsidR="00D17D28" w:rsidRPr="00D17D28">
        <w:rPr>
          <w:color w:val="000000" w:themeColor="text1"/>
        </w:rPr>
        <w:t>stores the low</w:t>
      </w:r>
      <w:r w:rsidR="00D17D28">
        <w:rPr>
          <w:color w:val="000000" w:themeColor="text1"/>
        </w:rPr>
        <w:t>er</w:t>
      </w:r>
      <w:r w:rsidR="00D17D28" w:rsidRPr="00D17D28">
        <w:rPr>
          <w:color w:val="000000" w:themeColor="text1"/>
        </w:rPr>
        <w:t xml:space="preserve"> value, </w:t>
      </w:r>
      <w:r w:rsidR="00D17D28">
        <w:rPr>
          <w:color w:val="000000" w:themeColor="text1"/>
        </w:rPr>
        <w:t xml:space="preserve">higher </w:t>
      </w:r>
      <w:r w:rsidR="00D17D28" w:rsidRPr="00D17D28">
        <w:rPr>
          <w:color w:val="000000" w:themeColor="text1"/>
        </w:rPr>
        <w:t>address stores the high</w:t>
      </w:r>
      <w:r w:rsidR="00D17D28">
        <w:rPr>
          <w:color w:val="000000" w:themeColor="text1"/>
        </w:rPr>
        <w:t>er</w:t>
      </w:r>
      <w:r w:rsidR="00D17D28" w:rsidRPr="00D17D28">
        <w:rPr>
          <w:color w:val="000000" w:themeColor="text1"/>
        </w:rPr>
        <w:t xml:space="preserve"> value.</w:t>
      </w:r>
      <w:r w:rsidR="00D17D28">
        <w:rPr>
          <w:color w:val="000000" w:themeColor="text1"/>
        </w:rPr>
        <w:t xml:space="preserve"> </w:t>
      </w:r>
      <w:r w:rsidR="00D17D28" w:rsidRPr="00D17D28">
        <w:rPr>
          <w:color w:val="000000" w:themeColor="text1"/>
        </w:rPr>
        <w:t>The output is exactly what the definition describes</w:t>
      </w:r>
      <w:r w:rsidR="00017AFE">
        <w:rPr>
          <w:color w:val="000000" w:themeColor="text1"/>
        </w:rPr>
        <w:t>.</w:t>
      </w:r>
    </w:p>
    <w:p w14:paraId="094A8B2E" w14:textId="512B54B7" w:rsidR="00017AFE" w:rsidRDefault="00017AFE" w:rsidP="00D17D28">
      <w:pPr>
        <w:rPr>
          <w:color w:val="000000" w:themeColor="text1"/>
        </w:rPr>
      </w:pPr>
      <w:r>
        <w:rPr>
          <w:color w:val="000000" w:themeColor="text1"/>
        </w:rPr>
        <w:t xml:space="preserve">Another example: </w:t>
      </w:r>
      <w:r w:rsidR="006474A0">
        <w:rPr>
          <w:color w:val="000000" w:themeColor="text1"/>
        </w:rPr>
        <w:t xml:space="preserve"> 2550   f6 09 00 00</w:t>
      </w:r>
    </w:p>
    <w:p w14:paraId="666FDC6E" w14:textId="32D806B3" w:rsidR="006474A0" w:rsidRDefault="006474A0" w:rsidP="00D17D2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3450   7a 0d 00 00</w:t>
      </w:r>
    </w:p>
    <w:p w14:paraId="2485D46D" w14:textId="29E76ED8" w:rsidR="006474A0" w:rsidRDefault="006474A0" w:rsidP="00D17D28">
      <w:pPr>
        <w:rPr>
          <w:color w:val="000000" w:themeColor="text1"/>
        </w:rPr>
      </w:pPr>
      <w:r>
        <w:rPr>
          <w:color w:val="000000" w:themeColor="text1"/>
        </w:rPr>
        <w:t xml:space="preserve">                 22500  e4 57 00 00 ...</w:t>
      </w:r>
    </w:p>
    <w:p w14:paraId="077A6B2A" w14:textId="795EBF27" w:rsidR="0025086E" w:rsidRPr="0025086E" w:rsidRDefault="0025086E" w:rsidP="0025086E">
      <w:pPr>
        <w:rPr>
          <w:color w:val="000000" w:themeColor="text1"/>
        </w:rPr>
      </w:pPr>
    </w:p>
    <w:bookmarkEnd w:id="11"/>
    <w:sectPr w:rsidR="0025086E" w:rsidRPr="0025086E" w:rsidSect="009E7D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ujarati MT">
    <w:panose1 w:val="00000500070000000000"/>
    <w:charset w:val="00"/>
    <w:family w:val="auto"/>
    <w:pitch w:val="variable"/>
    <w:sig w:usb0="80048003" w:usb1="1000C0C1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00000002">
      <w:start w:val="1"/>
      <w:numFmt w:val="upperRoman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lowerLetter"/>
      <w:lvlText w:val="%1."/>
      <w:lvlJc w:val="left"/>
      <w:pPr>
        <w:ind w:left="720" w:hanging="360"/>
      </w:pPr>
    </w:lvl>
    <w:lvl w:ilvl="1" w:tplc="000001F6">
      <w:start w:val="1"/>
      <w:numFmt w:val="upperRoman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740DBF"/>
    <w:multiLevelType w:val="hybridMultilevel"/>
    <w:tmpl w:val="75886FBC"/>
    <w:lvl w:ilvl="0" w:tplc="9E500E78">
      <w:start w:val="1"/>
      <w:numFmt w:val="lowerLetter"/>
      <w:lvlText w:val="%1.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D16A12"/>
    <w:multiLevelType w:val="hybridMultilevel"/>
    <w:tmpl w:val="9F4C93B2"/>
    <w:lvl w:ilvl="0" w:tplc="C902E4BC">
      <w:start w:val="2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33B3819"/>
    <w:multiLevelType w:val="multilevel"/>
    <w:tmpl w:val="AEA0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F318A3"/>
    <w:multiLevelType w:val="multilevel"/>
    <w:tmpl w:val="BE7E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4B6580"/>
    <w:multiLevelType w:val="hybridMultilevel"/>
    <w:tmpl w:val="B650A6E4"/>
    <w:lvl w:ilvl="0" w:tplc="DD9EB3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D741FAF"/>
    <w:multiLevelType w:val="hybridMultilevel"/>
    <w:tmpl w:val="7744CD1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FD"/>
    <w:rsid w:val="000018A0"/>
    <w:rsid w:val="00003EB5"/>
    <w:rsid w:val="00014611"/>
    <w:rsid w:val="00017AFE"/>
    <w:rsid w:val="000334FF"/>
    <w:rsid w:val="00040A66"/>
    <w:rsid w:val="00047B88"/>
    <w:rsid w:val="000639B6"/>
    <w:rsid w:val="000966DD"/>
    <w:rsid w:val="000B50E6"/>
    <w:rsid w:val="000B630D"/>
    <w:rsid w:val="000E4413"/>
    <w:rsid w:val="001839AA"/>
    <w:rsid w:val="001857AB"/>
    <w:rsid w:val="001B5B6D"/>
    <w:rsid w:val="001D24E5"/>
    <w:rsid w:val="0021036B"/>
    <w:rsid w:val="00221613"/>
    <w:rsid w:val="00225792"/>
    <w:rsid w:val="002359FD"/>
    <w:rsid w:val="00237DD8"/>
    <w:rsid w:val="0024620B"/>
    <w:rsid w:val="0025086E"/>
    <w:rsid w:val="00264BDB"/>
    <w:rsid w:val="00273BFA"/>
    <w:rsid w:val="00283997"/>
    <w:rsid w:val="002B1E23"/>
    <w:rsid w:val="002B5508"/>
    <w:rsid w:val="002E25E3"/>
    <w:rsid w:val="003018AC"/>
    <w:rsid w:val="003048BA"/>
    <w:rsid w:val="00314035"/>
    <w:rsid w:val="00316703"/>
    <w:rsid w:val="0032055D"/>
    <w:rsid w:val="00330329"/>
    <w:rsid w:val="003362F0"/>
    <w:rsid w:val="00345129"/>
    <w:rsid w:val="003567F7"/>
    <w:rsid w:val="003F5BFA"/>
    <w:rsid w:val="00403A4F"/>
    <w:rsid w:val="004042E1"/>
    <w:rsid w:val="00405F1B"/>
    <w:rsid w:val="0041404A"/>
    <w:rsid w:val="004336B0"/>
    <w:rsid w:val="004550B2"/>
    <w:rsid w:val="00460811"/>
    <w:rsid w:val="00497A73"/>
    <w:rsid w:val="004A1372"/>
    <w:rsid w:val="004B24DF"/>
    <w:rsid w:val="004F4BBF"/>
    <w:rsid w:val="0050657A"/>
    <w:rsid w:val="0050662F"/>
    <w:rsid w:val="00530070"/>
    <w:rsid w:val="005370D5"/>
    <w:rsid w:val="005578F8"/>
    <w:rsid w:val="00574923"/>
    <w:rsid w:val="005D2BFB"/>
    <w:rsid w:val="005E0A1A"/>
    <w:rsid w:val="005E3DFC"/>
    <w:rsid w:val="00630127"/>
    <w:rsid w:val="006474A0"/>
    <w:rsid w:val="00652EE3"/>
    <w:rsid w:val="00662CEC"/>
    <w:rsid w:val="00665300"/>
    <w:rsid w:val="006B7613"/>
    <w:rsid w:val="00705399"/>
    <w:rsid w:val="00710D87"/>
    <w:rsid w:val="00741751"/>
    <w:rsid w:val="007662DD"/>
    <w:rsid w:val="00796B88"/>
    <w:rsid w:val="008350F7"/>
    <w:rsid w:val="0085596A"/>
    <w:rsid w:val="00880880"/>
    <w:rsid w:val="008931F2"/>
    <w:rsid w:val="008C4762"/>
    <w:rsid w:val="008D4243"/>
    <w:rsid w:val="00935B0C"/>
    <w:rsid w:val="00974801"/>
    <w:rsid w:val="00975CA3"/>
    <w:rsid w:val="00980871"/>
    <w:rsid w:val="00982827"/>
    <w:rsid w:val="009E7DAA"/>
    <w:rsid w:val="00A03942"/>
    <w:rsid w:val="00A12157"/>
    <w:rsid w:val="00A25B4E"/>
    <w:rsid w:val="00A30462"/>
    <w:rsid w:val="00A403CE"/>
    <w:rsid w:val="00A579C1"/>
    <w:rsid w:val="00AA7C63"/>
    <w:rsid w:val="00AF3AC0"/>
    <w:rsid w:val="00B60B92"/>
    <w:rsid w:val="00BC32F6"/>
    <w:rsid w:val="00BD0FA7"/>
    <w:rsid w:val="00C1258D"/>
    <w:rsid w:val="00C27FA5"/>
    <w:rsid w:val="00C814BB"/>
    <w:rsid w:val="00C92848"/>
    <w:rsid w:val="00C92A5C"/>
    <w:rsid w:val="00CC3BFA"/>
    <w:rsid w:val="00CC493C"/>
    <w:rsid w:val="00CD25F8"/>
    <w:rsid w:val="00CD4A7F"/>
    <w:rsid w:val="00D06ABD"/>
    <w:rsid w:val="00D17D28"/>
    <w:rsid w:val="00D23943"/>
    <w:rsid w:val="00D51B78"/>
    <w:rsid w:val="00D549F4"/>
    <w:rsid w:val="00D62830"/>
    <w:rsid w:val="00DA7167"/>
    <w:rsid w:val="00DC0B3A"/>
    <w:rsid w:val="00DD3ABC"/>
    <w:rsid w:val="00DD3AC5"/>
    <w:rsid w:val="00DF55FF"/>
    <w:rsid w:val="00E01476"/>
    <w:rsid w:val="00E03466"/>
    <w:rsid w:val="00E03C28"/>
    <w:rsid w:val="00E03EA2"/>
    <w:rsid w:val="00E0476F"/>
    <w:rsid w:val="00E133B3"/>
    <w:rsid w:val="00E24E45"/>
    <w:rsid w:val="00E444E4"/>
    <w:rsid w:val="00E66A5E"/>
    <w:rsid w:val="00E8371E"/>
    <w:rsid w:val="00E9150D"/>
    <w:rsid w:val="00EA00E6"/>
    <w:rsid w:val="00EA4E5B"/>
    <w:rsid w:val="00ED5A73"/>
    <w:rsid w:val="00EE3CF0"/>
    <w:rsid w:val="00EE47C1"/>
    <w:rsid w:val="00F013C4"/>
    <w:rsid w:val="00F22B8A"/>
    <w:rsid w:val="00F25A21"/>
    <w:rsid w:val="00F32B92"/>
    <w:rsid w:val="00F45E03"/>
    <w:rsid w:val="00F53FFD"/>
    <w:rsid w:val="00F672F5"/>
    <w:rsid w:val="00F8523B"/>
    <w:rsid w:val="00F8759B"/>
    <w:rsid w:val="00F92F0C"/>
    <w:rsid w:val="00FB665A"/>
    <w:rsid w:val="00FD2327"/>
    <w:rsid w:val="00FE298E"/>
    <w:rsid w:val="00FE7721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E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56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FF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B550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2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60B6740-2640-B44F-B47F-48BA8A6C7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729</Words>
  <Characters>4161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2020-01-23T00:56:00Z</cp:lastPrinted>
  <dcterms:created xsi:type="dcterms:W3CDTF">2020-01-23T00:56:00Z</dcterms:created>
  <dcterms:modified xsi:type="dcterms:W3CDTF">2020-01-23T00:59:00Z</dcterms:modified>
</cp:coreProperties>
</file>